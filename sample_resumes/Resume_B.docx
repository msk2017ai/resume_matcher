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5024A1F" w14:textId="77777777" w:rsidR="00832EAD" w:rsidRDefault="00832EAD" w:rsidP="00832EAD"/>
    <w:p w14:paraId="63E25BC7" w14:textId="77777777" w:rsidR="00832EAD" w:rsidRDefault="00832EAD" w:rsidP="00832EAD"/>
    <w:p w14:paraId="7DE7DD4C" w14:textId="35CB4C2D" w:rsidR="00832EAD" w:rsidRDefault="00832EAD" w:rsidP="00832EAD">
      <w:r>
        <w:t>RAJINI K</w:t>
      </w:r>
    </w:p>
    <w:p w14:paraId="43219E0D" w14:textId="77777777" w:rsidR="00832EAD" w:rsidRDefault="00832EAD" w:rsidP="00832EAD"/>
    <w:p w14:paraId="7BB932DC" w14:textId="77777777" w:rsidR="00832EAD" w:rsidRDefault="00832EAD" w:rsidP="00832EAD"/>
    <w:p w14:paraId="0AE10F78" w14:textId="77777777" w:rsidR="00832EAD" w:rsidRDefault="00832EAD" w:rsidP="00832EAD">
      <w:r>
        <w:t xml:space="preserve">My Skills are </w:t>
      </w:r>
    </w:p>
    <w:p w14:paraId="771B37A5" w14:textId="2AD88A1E" w:rsidR="00832EAD" w:rsidRDefault="00832EAD" w:rsidP="00832EAD">
      <w:pPr>
        <w:pStyle w:val="li"/>
        <w:numPr>
          <w:ilvl w:val="0"/>
          <w:numId w:val="1"/>
        </w:numPr>
        <w:spacing w:line="280" w:lineRule="atLeast"/>
        <w:ind w:left="220" w:hanging="192"/>
        <w:rPr>
          <w:rStyle w:val="documentskillpaddedline"/>
          <w:rFonts w:ascii="Arial" w:eastAsia="Arial" w:hAnsi="Arial" w:cs="Arial"/>
          <w:color w:val="2A2A2A"/>
          <w:sz w:val="20"/>
          <w:szCs w:val="20"/>
        </w:rPr>
      </w:pPr>
      <w:r>
        <w:rPr>
          <w:rStyle w:val="documentskillpaddedline"/>
          <w:rFonts w:ascii="Arial" w:eastAsia="Arial" w:hAnsi="Arial" w:cs="Arial"/>
          <w:color w:val="2A2A2A"/>
          <w:sz w:val="20"/>
          <w:szCs w:val="20"/>
        </w:rPr>
        <w:t>IBM Mainframe</w:t>
      </w:r>
    </w:p>
    <w:p w14:paraId="6A32B8F6" w14:textId="47EFD2FD" w:rsidR="00832EAD" w:rsidRDefault="00832EAD" w:rsidP="00832EAD">
      <w:pPr>
        <w:pStyle w:val="li"/>
        <w:numPr>
          <w:ilvl w:val="0"/>
          <w:numId w:val="1"/>
        </w:numPr>
        <w:spacing w:line="280" w:lineRule="atLeast"/>
        <w:ind w:left="220" w:hanging="192"/>
        <w:rPr>
          <w:rStyle w:val="documentskillpaddedline"/>
          <w:rFonts w:ascii="Arial" w:eastAsia="Arial" w:hAnsi="Arial" w:cs="Arial"/>
          <w:color w:val="2A2A2A"/>
          <w:sz w:val="20"/>
          <w:szCs w:val="20"/>
        </w:rPr>
      </w:pPr>
      <w:r>
        <w:rPr>
          <w:rStyle w:val="documentskillpaddedline"/>
          <w:rFonts w:ascii="Arial" w:eastAsia="Arial" w:hAnsi="Arial" w:cs="Arial"/>
          <w:color w:val="2A2A2A"/>
          <w:sz w:val="20"/>
          <w:szCs w:val="20"/>
        </w:rPr>
        <w:t>DB2</w:t>
      </w:r>
    </w:p>
    <w:p w14:paraId="36EEB7AB" w14:textId="54475DC4" w:rsidR="00832EAD" w:rsidRDefault="00832EAD" w:rsidP="00832EAD">
      <w:pPr>
        <w:pStyle w:val="li"/>
        <w:numPr>
          <w:ilvl w:val="0"/>
          <w:numId w:val="1"/>
        </w:numPr>
        <w:spacing w:line="280" w:lineRule="atLeast"/>
        <w:ind w:left="220" w:hanging="192"/>
        <w:rPr>
          <w:rStyle w:val="documentskillpaddedline"/>
          <w:rFonts w:ascii="Arial" w:eastAsia="Arial" w:hAnsi="Arial" w:cs="Arial"/>
          <w:color w:val="2A2A2A"/>
          <w:sz w:val="20"/>
          <w:szCs w:val="20"/>
        </w:rPr>
      </w:pPr>
      <w:r>
        <w:rPr>
          <w:rStyle w:val="documentskillpaddedline"/>
          <w:rFonts w:ascii="Arial" w:eastAsia="Arial" w:hAnsi="Arial" w:cs="Arial"/>
          <w:color w:val="2A2A2A"/>
          <w:sz w:val="20"/>
          <w:szCs w:val="20"/>
        </w:rPr>
        <w:t>CICS</w:t>
      </w:r>
    </w:p>
    <w:p w14:paraId="50E51479" w14:textId="1DE3A211" w:rsidR="00832EAD" w:rsidRDefault="00832EAD" w:rsidP="00832EAD">
      <w:pPr>
        <w:pStyle w:val="li"/>
        <w:numPr>
          <w:ilvl w:val="0"/>
          <w:numId w:val="1"/>
        </w:numPr>
        <w:spacing w:line="280" w:lineRule="atLeast"/>
        <w:ind w:left="220" w:hanging="192"/>
        <w:rPr>
          <w:rStyle w:val="documentskillpaddedline"/>
          <w:rFonts w:ascii="Arial" w:eastAsia="Arial" w:hAnsi="Arial" w:cs="Arial"/>
          <w:color w:val="2A2A2A"/>
          <w:sz w:val="20"/>
          <w:szCs w:val="20"/>
        </w:rPr>
      </w:pPr>
      <w:r>
        <w:rPr>
          <w:rStyle w:val="documentskillpaddedline"/>
          <w:rFonts w:ascii="Arial" w:eastAsia="Arial" w:hAnsi="Arial" w:cs="Arial"/>
          <w:color w:val="2A2A2A"/>
          <w:sz w:val="20"/>
          <w:szCs w:val="20"/>
        </w:rPr>
        <w:t>VSAM</w:t>
      </w:r>
    </w:p>
    <w:p w14:paraId="7900B637" w14:textId="1EF04F7A" w:rsidR="00E8623A" w:rsidRPr="00B019C2" w:rsidRDefault="00832EAD" w:rsidP="00B019C2">
      <w:pPr>
        <w:pStyle w:val="li"/>
        <w:numPr>
          <w:ilvl w:val="0"/>
          <w:numId w:val="1"/>
        </w:numPr>
        <w:spacing w:line="280" w:lineRule="atLeast"/>
        <w:ind w:left="220" w:hanging="192"/>
        <w:rPr>
          <w:rStyle w:val="documentskillpaddedline"/>
        </w:rPr>
      </w:pPr>
      <w:r>
        <w:rPr>
          <w:rStyle w:val="documentskillpaddedline"/>
          <w:rFonts w:ascii="Arial" w:eastAsia="Arial" w:hAnsi="Arial" w:cs="Arial"/>
          <w:color w:val="2A2A2A"/>
          <w:sz w:val="20"/>
          <w:szCs w:val="20"/>
        </w:rPr>
        <w:t>JCL</w:t>
      </w:r>
    </w:p>
    <w:p w14:paraId="0425AF66" w14:textId="110D011B" w:rsidR="00B019C2" w:rsidRPr="00B019C2" w:rsidRDefault="00B019C2" w:rsidP="00B019C2">
      <w:pPr>
        <w:pStyle w:val="li"/>
        <w:numPr>
          <w:ilvl w:val="0"/>
          <w:numId w:val="1"/>
        </w:numPr>
        <w:spacing w:line="280" w:lineRule="atLeast"/>
        <w:ind w:left="220" w:hanging="192"/>
        <w:rPr>
          <w:rStyle w:val="documentskillpaddedline"/>
        </w:rPr>
      </w:pPr>
      <w:r>
        <w:rPr>
          <w:rStyle w:val="documentskillpaddedline"/>
          <w:rFonts w:ascii="Arial" w:eastAsia="Arial" w:hAnsi="Arial" w:cs="Arial"/>
          <w:color w:val="2A2A2A"/>
          <w:sz w:val="20"/>
          <w:szCs w:val="20"/>
        </w:rPr>
        <w:t>XGBOOST</w:t>
      </w:r>
    </w:p>
    <w:p w14:paraId="3AF03217" w14:textId="0EE0FC09" w:rsidR="00B019C2" w:rsidRPr="00366887" w:rsidRDefault="00B019C2" w:rsidP="00B019C2">
      <w:pPr>
        <w:pStyle w:val="li"/>
        <w:numPr>
          <w:ilvl w:val="0"/>
          <w:numId w:val="1"/>
        </w:numPr>
        <w:spacing w:line="280" w:lineRule="atLeast"/>
        <w:ind w:left="220" w:hanging="192"/>
      </w:pPr>
      <w:r>
        <w:rPr>
          <w:rStyle w:val="documentskillpaddedline"/>
          <w:rFonts w:ascii="Arial" w:eastAsia="Arial" w:hAnsi="Arial" w:cs="Arial"/>
          <w:color w:val="2A2A2A"/>
          <w:sz w:val="20"/>
          <w:szCs w:val="20"/>
        </w:rPr>
        <w:t>SVM</w:t>
      </w:r>
    </w:p>
    <w:sectPr w:rsidR="00B019C2" w:rsidRPr="00366887">
      <w:pgSz w:w="12240" w:h="15840"/>
      <w:pgMar w:top="600" w:right="800" w:bottom="60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13D077D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26CBF6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C58460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27482E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18CA46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C100DD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F8CE07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FBA351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1A0443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963C001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770834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ECCD54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5AAA04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EAE80E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AF0CBD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13AF82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4D4C24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3564B3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B34278F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3DA169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8527E1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9600D6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1DA9E3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512152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D52156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74A0F3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AD694F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F5044B8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396076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B2AFEB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F26DFF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B0AB4C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8BCD05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338585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C00CF6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DB2CEC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A45286B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3287DD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DC4B1B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0BAFB8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A4A164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768706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09CE0C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95406E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8C286E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5BE8310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050B61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E1CCBB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0BC803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CB4181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BC241B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90A075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9925D3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5A89C0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6C94D8E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B84CE0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9A0F6E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F94913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24A820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B2CF07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11E36B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3ECD6A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7248BA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FC968E6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D20AEB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1BCF49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018FF5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6F2BBE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D68CAA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05AC12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AC0843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34A69A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D95EAD1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4E6659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AA200D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198159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268992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C4E41E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8BA18C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AE0EE4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75AEE6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5B22AE0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0C64EA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4A075A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FF8C9B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E6C2CD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BC85CD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440FD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8DEEE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8F08F1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0000000B"/>
    <w:lvl w:ilvl="0" w:tplc="28B65C3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A8EE1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BB4A32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03EB4F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B9E9F8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F564D7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18A2B4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E327CF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BF0215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25BC6498"/>
    <w:multiLevelType w:val="hybridMultilevel"/>
    <w:tmpl w:val="AB0456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16"/>
        <w:szCs w:val="16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isplayBackgroundShape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23A"/>
    <w:rsid w:val="001C6F6F"/>
    <w:rsid w:val="00291690"/>
    <w:rsid w:val="002B0EA4"/>
    <w:rsid w:val="00332F79"/>
    <w:rsid w:val="00366887"/>
    <w:rsid w:val="00385CAB"/>
    <w:rsid w:val="003A3216"/>
    <w:rsid w:val="0042249E"/>
    <w:rsid w:val="005D0F83"/>
    <w:rsid w:val="00613FB3"/>
    <w:rsid w:val="006655B4"/>
    <w:rsid w:val="006E6398"/>
    <w:rsid w:val="008009BC"/>
    <w:rsid w:val="0083161B"/>
    <w:rsid w:val="00832EAD"/>
    <w:rsid w:val="009030C3"/>
    <w:rsid w:val="00985954"/>
    <w:rsid w:val="00A30A75"/>
    <w:rsid w:val="00AE2A25"/>
    <w:rsid w:val="00AF126B"/>
    <w:rsid w:val="00B019C2"/>
    <w:rsid w:val="00C5041C"/>
    <w:rsid w:val="00C80520"/>
    <w:rsid w:val="00CD2A7C"/>
    <w:rsid w:val="00D67209"/>
    <w:rsid w:val="00DB4A2E"/>
    <w:rsid w:val="00E8623A"/>
    <w:rsid w:val="00E91CF9"/>
    <w:rsid w:val="00F23458"/>
    <w:rsid w:val="00F51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E9CA1"/>
  <w15:docId w15:val="{6465197F-6791-4DAB-87A8-934BA26C3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customStyle="1" w:styleId="documentdynamicbg">
    <w:name w:val="document_dynamicbg"/>
    <w:basedOn w:val="Normal"/>
  </w:style>
  <w:style w:type="character" w:customStyle="1" w:styleId="documentfirstparagraph">
    <w:name w:val="document_firstparagraph"/>
    <w:basedOn w:val="DefaultParagraphFont"/>
  </w:style>
  <w:style w:type="paragraph" w:customStyle="1" w:styleId="documentname">
    <w:name w:val="document_name"/>
    <w:basedOn w:val="Normal"/>
    <w:pPr>
      <w:pBdr>
        <w:top w:val="none" w:sz="0" w:space="7" w:color="auto"/>
        <w:bottom w:val="none" w:sz="0" w:space="4" w:color="auto"/>
      </w:pBdr>
      <w:spacing w:line="660" w:lineRule="atLeast"/>
    </w:pPr>
    <w:rPr>
      <w:rFonts w:ascii="Century Gothic" w:eastAsia="Century Gothic" w:hAnsi="Century Gothic" w:cs="Century Gothic"/>
      <w:b/>
      <w:bCs/>
      <w:sz w:val="56"/>
      <w:szCs w:val="56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ocumentresume-title">
    <w:name w:val="document_resume-title"/>
    <w:basedOn w:val="Normal"/>
    <w:pPr>
      <w:pBdr>
        <w:bottom w:val="none" w:sz="0" w:space="3" w:color="auto"/>
      </w:pBdr>
      <w:spacing w:line="360" w:lineRule="atLeast"/>
    </w:pPr>
    <w:rPr>
      <w:rFonts w:ascii="Century Gothic" w:eastAsia="Century Gothic" w:hAnsi="Century Gothic" w:cs="Century Gothic"/>
      <w:sz w:val="32"/>
      <w:szCs w:val="32"/>
    </w:rPr>
  </w:style>
  <w:style w:type="character" w:customStyle="1" w:styleId="documentresume-titleCharacter">
    <w:name w:val="document_resume-title Character"/>
    <w:basedOn w:val="DefaultParagraphFont"/>
    <w:rPr>
      <w:rFonts w:ascii="Century Gothic" w:eastAsia="Century Gothic" w:hAnsi="Century Gothic" w:cs="Century Gothic"/>
      <w:sz w:val="32"/>
      <w:szCs w:val="32"/>
    </w:rPr>
  </w:style>
  <w:style w:type="table" w:customStyle="1" w:styleId="documentname-sec">
    <w:name w:val="document_name-sec"/>
    <w:basedOn w:val="TableNormal"/>
    <w:tblPr/>
  </w:style>
  <w:style w:type="character" w:customStyle="1" w:styleId="documentPARAGRAPHCNTC">
    <w:name w:val="document_PARAGRAPH_CNTC"/>
    <w:basedOn w:val="DefaultParagraphFont"/>
    <w:rPr>
      <w:rFonts w:ascii="Arial" w:eastAsia="Arial" w:hAnsi="Arial" w:cs="Arial"/>
    </w:rPr>
  </w:style>
  <w:style w:type="paragraph" w:customStyle="1" w:styleId="documentaddress">
    <w:name w:val="document_address"/>
    <w:basedOn w:val="Normal"/>
    <w:pPr>
      <w:spacing w:line="320" w:lineRule="atLeast"/>
    </w:pPr>
    <w:rPr>
      <w:sz w:val="20"/>
      <w:szCs w:val="20"/>
    </w:rPr>
  </w:style>
  <w:style w:type="paragraph" w:customStyle="1" w:styleId="documentpaddedline">
    <w:name w:val="document_paddedline"/>
    <w:basedOn w:val="Normal"/>
  </w:style>
  <w:style w:type="paragraph" w:customStyle="1" w:styleId="div">
    <w:name w:val="div"/>
    <w:basedOn w:val="Normal"/>
  </w:style>
  <w:style w:type="character" w:customStyle="1" w:styleId="documenticon-field">
    <w:name w:val="document_icon-field"/>
    <w:basedOn w:val="DefaultParagraphFont"/>
  </w:style>
  <w:style w:type="character" w:customStyle="1" w:styleId="documenticon-rowicon-svg">
    <w:name w:val="document_icon-row_icon-svg"/>
    <w:basedOn w:val="DefaultParagraphFont"/>
  </w:style>
  <w:style w:type="character" w:customStyle="1" w:styleId="documentico-txt">
    <w:name w:val="document_ico-txt"/>
    <w:basedOn w:val="DefaultParagraphFont"/>
  </w:style>
  <w:style w:type="character" w:customStyle="1" w:styleId="gap-btn-hidden">
    <w:name w:val="gap-btn-hidden"/>
    <w:basedOn w:val="DefaultParagraphFont"/>
    <w:rPr>
      <w:vanish/>
    </w:rPr>
  </w:style>
  <w:style w:type="table" w:customStyle="1" w:styleId="documentsection">
    <w:name w:val="document_section"/>
    <w:basedOn w:val="TableNormal"/>
    <w:tblPr/>
  </w:style>
  <w:style w:type="character" w:customStyle="1" w:styleId="documentheading">
    <w:name w:val="document_heading"/>
    <w:basedOn w:val="DefaultParagraphFont"/>
    <w:rPr>
      <w:rFonts w:ascii="Century Gothic" w:eastAsia="Century Gothic" w:hAnsi="Century Gothic" w:cs="Century Gothic"/>
    </w:rPr>
  </w:style>
  <w:style w:type="paragraph" w:customStyle="1" w:styleId="documentcntc-secsectionsection-gap">
    <w:name w:val="document_cntc-sec + section_section-gap"/>
    <w:basedOn w:val="Normal"/>
    <w:pPr>
      <w:spacing w:line="560" w:lineRule="atLeast"/>
    </w:pPr>
    <w:rPr>
      <w:sz w:val="56"/>
      <w:szCs w:val="56"/>
    </w:rPr>
  </w:style>
  <w:style w:type="paragraph" w:customStyle="1" w:styleId="documentsectiontitle">
    <w:name w:val="document_sectiontitle"/>
    <w:basedOn w:val="Normal"/>
    <w:pPr>
      <w:spacing w:line="280" w:lineRule="atLeast"/>
    </w:pPr>
    <w:rPr>
      <w:b/>
      <w:bCs/>
      <w:caps/>
      <w:sz w:val="20"/>
      <w:szCs w:val="20"/>
    </w:rPr>
  </w:style>
  <w:style w:type="paragraph" w:customStyle="1" w:styleId="documentheadingParagraph">
    <w:name w:val="document_heading Paragraph"/>
    <w:basedOn w:val="Normal"/>
    <w:rPr>
      <w:rFonts w:ascii="Century Gothic" w:eastAsia="Century Gothic" w:hAnsi="Century Gothic" w:cs="Century Gothic"/>
    </w:rPr>
  </w:style>
  <w:style w:type="character" w:customStyle="1" w:styleId="documentparagraph-wrapper">
    <w:name w:val="document_paragraph-wrapper"/>
    <w:basedOn w:val="DefaultParagraphFont"/>
    <w:rPr>
      <w:rFonts w:ascii="Arial" w:eastAsia="Arial" w:hAnsi="Arial" w:cs="Arial"/>
    </w:rPr>
  </w:style>
  <w:style w:type="paragraph" w:customStyle="1" w:styleId="documentfirstparagraphParagraph">
    <w:name w:val="document_firstparagraph Paragraph"/>
    <w:basedOn w:val="Normal"/>
  </w:style>
  <w:style w:type="paragraph" w:customStyle="1" w:styleId="p">
    <w:name w:val="p"/>
    <w:basedOn w:val="Normal"/>
  </w:style>
  <w:style w:type="table" w:customStyle="1" w:styleId="documentcntc-secsection">
    <w:name w:val="document_cntc-sec + section"/>
    <w:basedOn w:val="TableNormal"/>
    <w:tblPr/>
  </w:style>
  <w:style w:type="paragraph" w:customStyle="1" w:styleId="documentsection-gap">
    <w:name w:val="document_section-gap"/>
    <w:basedOn w:val="Normal"/>
    <w:pPr>
      <w:spacing w:line="340" w:lineRule="atLeast"/>
    </w:pPr>
    <w:rPr>
      <w:sz w:val="34"/>
      <w:szCs w:val="34"/>
    </w:rPr>
  </w:style>
  <w:style w:type="character" w:customStyle="1" w:styleId="documentskillpaddedline">
    <w:name w:val="document_skill_paddedline"/>
    <w:basedOn w:val="DefaultParagraphFont"/>
  </w:style>
  <w:style w:type="paragraph" w:customStyle="1" w:styleId="li">
    <w:name w:val="li"/>
    <w:basedOn w:val="Normal"/>
  </w:style>
  <w:style w:type="paragraph" w:customStyle="1" w:styleId="documentskillpaddedlineParagraph">
    <w:name w:val="document_skill_paddedline Paragraph"/>
    <w:basedOn w:val="Normal"/>
  </w:style>
  <w:style w:type="character" w:customStyle="1" w:styleId="documentskillpaddedlinenth-last-child1">
    <w:name w:val="document_skill_paddedline_nth-last-child(1)"/>
    <w:basedOn w:val="DefaultParagraphFont"/>
  </w:style>
  <w:style w:type="paragraph" w:customStyle="1" w:styleId="documentskillpaddedlinenth-last-child1Paragraph">
    <w:name w:val="document_skill_paddedline_nth-last-child(1) Paragraph"/>
    <w:basedOn w:val="Normal"/>
  </w:style>
  <w:style w:type="table" w:customStyle="1" w:styleId="documentskill">
    <w:name w:val="document_skill"/>
    <w:basedOn w:val="TableNormal"/>
    <w:tblPr/>
  </w:style>
  <w:style w:type="paragraph" w:customStyle="1" w:styleId="documentfirstparagraphparagraph-gap">
    <w:name w:val="document_firstparagraph_paragraph-gap"/>
    <w:basedOn w:val="Normal"/>
    <w:rPr>
      <w:vanish/>
    </w:rPr>
  </w:style>
  <w:style w:type="character" w:customStyle="1" w:styleId="documentcell-large">
    <w:name w:val="document_cell-large"/>
    <w:basedOn w:val="DefaultParagraphFont"/>
  </w:style>
  <w:style w:type="paragraph" w:customStyle="1" w:styleId="documenttxt-bold">
    <w:name w:val="document_txt-bold"/>
    <w:basedOn w:val="Normal"/>
    <w:rPr>
      <w:b/>
      <w:bCs/>
    </w:rPr>
  </w:style>
  <w:style w:type="paragraph" w:customStyle="1" w:styleId="documentdisp-block">
    <w:name w:val="document_disp-block"/>
    <w:basedOn w:val="Normal"/>
  </w:style>
  <w:style w:type="character" w:customStyle="1" w:styleId="documentcompany-name">
    <w:name w:val="document_company-name"/>
    <w:basedOn w:val="DefaultParagraphFont"/>
    <w:rPr>
      <w:i w:val="0"/>
      <w:iCs w:val="0"/>
    </w:rPr>
  </w:style>
  <w:style w:type="character" w:customStyle="1" w:styleId="documenttxt-italic">
    <w:name w:val="document_txt-italic"/>
    <w:basedOn w:val="DefaultParagraphFont"/>
    <w:rPr>
      <w:i/>
      <w:iCs/>
    </w:rPr>
  </w:style>
  <w:style w:type="paragraph" w:customStyle="1" w:styleId="documentcell-largeParagraph">
    <w:name w:val="document_cell-large Paragraph"/>
    <w:basedOn w:val="Normal"/>
  </w:style>
  <w:style w:type="character" w:customStyle="1" w:styleId="documentcell-small">
    <w:name w:val="document_cell-small"/>
    <w:basedOn w:val="DefaultParagraphFont"/>
  </w:style>
  <w:style w:type="paragraph" w:customStyle="1" w:styleId="documentalign-right">
    <w:name w:val="document_align-right"/>
    <w:basedOn w:val="Normal"/>
    <w:pPr>
      <w:jc w:val="right"/>
    </w:pPr>
  </w:style>
  <w:style w:type="table" w:customStyle="1" w:styleId="documenttable">
    <w:name w:val="document_table"/>
    <w:basedOn w:val="TableNormal"/>
    <w:tblPr/>
  </w:style>
  <w:style w:type="paragraph" w:customStyle="1" w:styleId="documentsectionparagraphsinglecolumnexpr-educ-gap">
    <w:name w:val="document_section_paragraph_singlecolumn_expr-educ-gap"/>
    <w:basedOn w:val="Normal"/>
    <w:rPr>
      <w:sz w:val="16"/>
      <w:szCs w:val="16"/>
    </w:rPr>
  </w:style>
  <w:style w:type="character" w:customStyle="1" w:styleId="u">
    <w:name w:val="u"/>
    <w:basedOn w:val="DefaultParagraphFont"/>
    <w:rPr>
      <w:bdr w:val="none" w:sz="0" w:space="0" w:color="auto"/>
      <w:vertAlign w:val="baseline"/>
    </w:rPr>
  </w:style>
  <w:style w:type="character" w:customStyle="1" w:styleId="Strong1">
    <w:name w:val="Strong1"/>
    <w:basedOn w:val="DefaultParagraphFont"/>
    <w:rPr>
      <w:bdr w:val="none" w:sz="0" w:space="0" w:color="auto"/>
      <w:vertAlign w:val="baseline"/>
    </w:rPr>
  </w:style>
  <w:style w:type="character" w:customStyle="1" w:styleId="em">
    <w:name w:val="em"/>
    <w:basedOn w:val="DefaultParagraphFont"/>
    <w:rPr>
      <w:bdr w:val="none" w:sz="0" w:space="0" w:color="auto"/>
      <w:vertAlign w:val="baseline"/>
    </w:rPr>
  </w:style>
  <w:style w:type="paragraph" w:customStyle="1" w:styleId="documentparagraph-gap">
    <w:name w:val="document_paragraph-gap"/>
    <w:basedOn w:val="Normal"/>
    <w:pPr>
      <w:spacing w:line="280" w:lineRule="atLeast"/>
    </w:pPr>
    <w:rPr>
      <w:sz w:val="28"/>
      <w:szCs w:val="28"/>
    </w:rPr>
  </w:style>
  <w:style w:type="character" w:customStyle="1" w:styleId="documenttxt-boldCharacter">
    <w:name w:val="document_txt-bold Character"/>
    <w:basedOn w:val="DefaultParagraphFont"/>
    <w:rPr>
      <w:b/>
      <w:bCs/>
    </w:rPr>
  </w:style>
  <w:style w:type="paragraph" w:customStyle="1" w:styleId="documenttxt-italicParagraph">
    <w:name w:val="document_txt-italic Paragraph"/>
    <w:basedOn w:val="Normal"/>
    <w:rPr>
      <w:i/>
      <w:iCs/>
    </w:rPr>
  </w:style>
  <w:style w:type="character" w:styleId="Hyperlink">
    <w:name w:val="Hyperlink"/>
    <w:basedOn w:val="DefaultParagraphFont"/>
    <w:uiPriority w:val="99"/>
    <w:unhideWhenUsed/>
    <w:rsid w:val="005D0F8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0F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D0F83"/>
    <w:rPr>
      <w:color w:val="800080" w:themeColor="followedHyperlink"/>
      <w:u w:val="single"/>
    </w:rPr>
  </w:style>
  <w:style w:type="paragraph" w:styleId="BodyText3">
    <w:name w:val="Body Text 3"/>
    <w:basedOn w:val="Normal"/>
    <w:link w:val="BodyText3Char"/>
    <w:rsid w:val="00F51681"/>
    <w:pPr>
      <w:widowControl w:val="0"/>
      <w:autoSpaceDE w:val="0"/>
      <w:autoSpaceDN w:val="0"/>
      <w:adjustRightInd w:val="0"/>
      <w:spacing w:line="240" w:lineRule="auto"/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rsid w:val="00F51681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Suresh Kumar Mahadevan</vt:lpstr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Suresh Kumar Mahadevan</dc:title>
  <dc:creator>Suresh Mahadevan</dc:creator>
  <cp:lastModifiedBy>Suresh Kumar</cp:lastModifiedBy>
  <cp:revision>9</cp:revision>
  <cp:lastPrinted>2021-09-19T06:28:00Z</cp:lastPrinted>
  <dcterms:created xsi:type="dcterms:W3CDTF">2021-09-20T08:22:00Z</dcterms:created>
  <dcterms:modified xsi:type="dcterms:W3CDTF">2021-09-20T08:46:00Z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cae209da-f79b-4f5e-b8db-4e2a496ec0da</vt:lpwstr>
  </property>
  <property fmtid="{D5CDD505-2E9C-101B-9397-08002B2CF9AE}" pid="3" name="x1ye=0">
    <vt:lpwstr>OGgAAB+LCAAAAAAABAAUm8W2q0AUBT+IAW5D3N2ZIcHd4evffdOQRdKdPntXJSsISpIUQZECCokshHIYjHM8RsA0TdLs3zV/14CllARjGfCbQN70h9QdcbGFxnEmFaGSXWw57VPA7+TwdV9wMKNfzLgn+PswyBAVLFS0dpnwRCo4j5OlwsKxK7rDjSZK3OC1swhw9+OnT8ucX60/J01z85suyGSosM0OyW7FnhIONGbNBvPS5qO9GSX8zMN5AGw</vt:lpwstr>
  </property>
  <property fmtid="{D5CDD505-2E9C-101B-9397-08002B2CF9AE}" pid="4" name="x1ye=1">
    <vt:lpwstr>xkyQOIjhl4f5wQ/Fi3AxYyAYGW6DB0RSUqV/FLeNL9voDSPXCqVMNvWNGDPNeyd+3EY8p1QDS23tcA6XiGjgs9d4iuEm69glW0MiePJyIt7WyrTb7ImBly3QP0sHPs2wZ1cjex/xZ1Co5DXOXyHsoXTU89l7DZI8Yl9FnproWKwmmm7wtiIr3EeN28jgi3NFlCBIz3OYs+xq8Wl7nrnhQq/ZbmSdK1tytAV4zI3ndD85Tt9Ft44wSPUwoBq499G</vt:lpwstr>
  </property>
  <property fmtid="{D5CDD505-2E9C-101B-9397-08002B2CF9AE}" pid="5" name="x1ye=10">
    <vt:lpwstr>oEMAWovKuSCef6nEroRAMw/Fufiv4c/f2tHeZAUxW2jOjFQotzBMF3x4L8nVjNKwKQbOxTab9jy4gwveCJwFwTdTjIhe98kWhBuW68hMSCiYuE3HLSAr8B9Ey+Zq9hlZ5SYXnTUns4E+dbx8U2NaH194eLJ0ww6Nq8QiFBpBOC3xgGMWq/adMomwcneNf0T8FW4oZ+0cgOBF46A4oFvschfGLzxm+/cXIDCpXCMyg2GcLZ1s8sRq77Dodvnh1Pc</vt:lpwstr>
  </property>
  <property fmtid="{D5CDD505-2E9C-101B-9397-08002B2CF9AE}" pid="6" name="x1ye=100">
    <vt:lpwstr>Gi0t06+Q7uZYDonGQ1XGRk3ehBLqy9tF//N+uVLcmo72hoEGCdnysv7iy16TvMb2e6UIYMqhsC9/V+nuaxAx8Ef+CquHUdgzuVrC4y4WzbyaIkHd8cCSmnWYrMRt65SK4lFTezlJwyGNY0mxHSnxKUa7+epWPhaBRCrH1ir0q5Nu/GwzpgTYu+I+3riTmOPXQDLQbRlKhqKLMtRUa1EOWmojcVCtys1Q2I8rfze7pvxnUwlPEItiKRt38AAKwyn</vt:lpwstr>
  </property>
  <property fmtid="{D5CDD505-2E9C-101B-9397-08002B2CF9AE}" pid="7" name="x1ye=101">
    <vt:lpwstr>olZKPiZYOyWhasABUrnTz93D14kcTWWjqPlD/wmVw6Q3wmKk3qronLB0Qr+Sy4EW2basgtW/yOXlCDi57gjKybtbfQuzoMxswZaYz0kEvHZj6j43zSXbP2pnNnB1C00yjz3wjPwd9tccvWfjvhiL6t3/e8eRkbtsnCeILEkItF3EjIEKnTOyBH4jxhUOTWvNXwn8nabdJK5Z0VleiQ2fTa/HkqCASOLXFdHXATgPLTh4EjrFlWXrBb6p+AVa7rx</vt:lpwstr>
  </property>
  <property fmtid="{D5CDD505-2E9C-101B-9397-08002B2CF9AE}" pid="8" name="x1ye=102">
    <vt:lpwstr>3p4rw0QmrnwpmA2mT5vb8E8fcfgM3hbIXXUWpYeHzGoBrX1uE8FAtV7K30d/HdeT7AAjjLiLgqD2GztWlv0XQDwrIg5MpzV1PsoTWca0Utbf3Gn4/byTS/kgKeWyZELXYl1HpB47K/IOTFBzzCxaJaDpm/kL3ok5bWwXcoi6jZNb8B5RHFTByKu+cMBWkDqWItl+fKVYiZM7jB13sIGQPwer/ODNZHnu0lxOqdy8bLDuxxVzu0iq+ua9VRKJ+X4</vt:lpwstr>
  </property>
  <property fmtid="{D5CDD505-2E9C-101B-9397-08002B2CF9AE}" pid="9" name="x1ye=103">
    <vt:lpwstr>6xV6nC4ZG67DUvdn4gVMAzmsURjSbdU6VSzNjVUKza/EHjn4xUcClC+yMXZKtzwhZRKGbeyF8DPvUl+6mDQpZ3CRyXjLcKyZG9tu84aGT5ByT0LpOE3cfKdsXfasi0xvE7tVRRwhKjwZQdxWe7r2Kbna9GzzSSAQKo9fVWtqdDjGvlwFfkFr/AqNU8VAQjZTLX+DYGhWRY9RkHya2kuQmJKtkCr+jissANZES1huaXX8mwkADWDcXNRnDpWYLk5</vt:lpwstr>
  </property>
  <property fmtid="{D5CDD505-2E9C-101B-9397-08002B2CF9AE}" pid="10" name="x1ye=104">
    <vt:lpwstr>S7deQb5E+dbUD38YfvIcjimHCdIHyJ6+CpWkSOnEkRHoUXJEe6k2X9WNsemtNtv+uwM5MmLmh+Onq20R/rT8r1lVdGcJzD8DUSls/hfQa6aqGxgIlTPEipVzK4BYv48scnS9/rp8UOg7M6LpsBGdipODi9jhYX48BfHQ+ATDFi4C8jIKWBrSJc8VCPfXDtstNkNomSTb2fNoz0C/j3pTO3CVZItQXPLduQCnbGK6ENKp1hNXeNaWOlYo51zCOrn</vt:lpwstr>
  </property>
  <property fmtid="{D5CDD505-2E9C-101B-9397-08002B2CF9AE}" pid="11" name="x1ye=105">
    <vt:lpwstr>ksaOhOfF7suVJqLbQIORHTGT7x/THR6uX7uF9rniRq4w1/VvhVmHE0eKghx76TyYwqNm/nwR7hQJ01fGz5LBwd0f8dbA8GPsuvjjWuJNw57QKMqw2RxDjk7a9o0MCVXQZxATCMSdqJAxNVWMh0CPFHCAxL0iKflF58+vRsMJjJ2UZhGMU9/jI5b9//wH9SoFMOGgAAA==</vt:lpwstr>
  </property>
  <property fmtid="{D5CDD505-2E9C-101B-9397-08002B2CF9AE}" pid="12" name="x1ye=11">
    <vt:lpwstr>CJ0GaYLgBnykRi/fvQSWNOHGkSo+9QOdrFXv1RmxekLjeg6TwScXN/7AGD1ioaLgTbkbD0+lfYdZA/Qy3HJRO4bObNoTw1tyoMqp4Y2X3GM2WE0fshYqhzuQTUm6ptN/5GoXUrw2WObD3LdZhffwdLZ86GljbuEo5WMoUJDSF/3J3yghGcOM+DxANWTeNcppL85tdhX+fOpb3x3Kgdz2WlSgSRYT61GNrQaiMK6sS5Ba4mCWsiebiWMHJQd0BJL</vt:lpwstr>
  </property>
  <property fmtid="{D5CDD505-2E9C-101B-9397-08002B2CF9AE}" pid="13" name="x1ye=12">
    <vt:lpwstr>zRwYPro944fHzIsvX/AqWaVwBbu9SFW6omfhp5zLRvhHOHntYqEV2m3MX2FM1RSs/pEmv9OkFsNhtSunHxEjDuHlbIR1dmgEM4y/QX43e7bVFUUujzdKA2m3RKodQIx/soNS2h9CMgYSzBdd9IoInGpwxaE7C/O0OcWhnQjlBRoStttz0XNIXPvYAyfGcUohkBpKhbhSJymS33uwZvmDkDrNDvGL658PlgAi8S0qiDeFTiw2aCDwCHxZsoR5Zsv</vt:lpwstr>
  </property>
  <property fmtid="{D5CDD505-2E9C-101B-9397-08002B2CF9AE}" pid="14" name="x1ye=13">
    <vt:lpwstr>eV1m0538d3SP7sCNT6H9/DaUcztCcNTZSm1cQxOuX2uogReLI/ULx90bjqfErIJhpii8DaQAtvHa2FKv9iDcUKWAcAzURELGWorxDOHr+4T8P6mQ4Ryq/qc+ahzjpaAi7adm16lLxIeDtZ9vFD78huD1wKcjKpjHVi2wSezaaZHNACohErn0Cr5JB9kNTz8wtgEO2PJ4nnL9iK3IOtoDbOIGd19gwF9G6N7byNBoHTchdvGoTuBQlLtvXRvh2rY</vt:lpwstr>
  </property>
  <property fmtid="{D5CDD505-2E9C-101B-9397-08002B2CF9AE}" pid="15" name="x1ye=14">
    <vt:lpwstr>Ow6Ume6LsgPRm6uVcUgzyuSfKIRQZeWDWWGmitAZNxWpf/tk3z4tRfiWuc76FE9P02nI3nDFx2o08jHIQUUgKQlHegHjDyfxtvEIMjn/p7aRakNwSriLT2I0b2NqSWyK2i0ho5ATigVN3Sl/uk4B01Q0dEbcFQiLdN3YsUnQSi6i4QuvQS3PMf2ojj5qmgAc1UEJCz9lcM2c86eIfePO4Tnx/5YFJiAeftCzs6peNF+nm0DwTsSU0Ma3zrOCEyc</vt:lpwstr>
  </property>
  <property fmtid="{D5CDD505-2E9C-101B-9397-08002B2CF9AE}" pid="16" name="x1ye=15">
    <vt:lpwstr>CB9N9WfMuiIQNrBH49A0jdp2rgqP5g2JOHnCe7p+cL4aGnCYY7/I01GTBSnhWiRwNcWTPwtPL/KM2gqaPNWWV9T6/JyzkPfJbsjJxZSlhQDtQAoOTeyx64dnLn8kabjUlPFf74wzawk+LTzq1VJhyyFfzjeD4QEly4bNzb65n/ht3epqzw7webtLlHLx+jeLco+zIq+PUOUbKTQKQNixvF24AsMTVWw5Bq98lQxLDakQ6QRkXnjVP6U+D59h+ub</vt:lpwstr>
  </property>
  <property fmtid="{D5CDD505-2E9C-101B-9397-08002B2CF9AE}" pid="17" name="x1ye=16">
    <vt:lpwstr>hrZZwJmuzYb7B50t6yeQNxGK6wImTdRKArW5nj3Ef5x45H5P4uUXJqg4onmvUbkSjOj859ZYp3QFXQJWW9oTWxd/yzBURar1sTZ5AtgnNA1kxFnT2CXcImSH3cAtbrSG4/hdf+Zbk5k1Oj4Kupr5CEU7lps0oKj2A0Kz81R5ux5O6kr66tsLqaImNHzdG91ltqUfBzQj4LkNFuNTarnCqKOsUBodBeTc+zfpRplDuW83WXU9pYkk1UZQPpNjGFn</vt:lpwstr>
  </property>
  <property fmtid="{D5CDD505-2E9C-101B-9397-08002B2CF9AE}" pid="18" name="x1ye=17">
    <vt:lpwstr>9oS+RQTe0cf1R0clJ2J7xpOJAiMyHSG89W4KoJxF391fH97no2Bt2DVqcWG3gi2XtGKQWkPS3Gtjkxd83/LrjwM7f35TNOCJziJ1rPdhf+fOI51Wqyfr5tsWm5OAHSiR4pH5L3V/wa+ISwexlLR2OtMjFcejB7dIbVzsGbORv7ua9UjE9xrtYPLuaMyX/E4FF/sSgtpl5bPQSh2dXeGkuO4Bec0igVlBKnk+JEHA6WtFRrEMTi5zYd76+QD55p/</vt:lpwstr>
  </property>
  <property fmtid="{D5CDD505-2E9C-101B-9397-08002B2CF9AE}" pid="19" name="x1ye=18">
    <vt:lpwstr>0dlV+B0Zlv5L7070CGvQB/D8GpQXtkqpVhpJj+wgdz/w7D6bctzcDypEVUwW3VXM1t2hP6zS0u0+QSTPaMYszkON5Y1zl/lTS2hGZTLWDwYZBT123xnIJYPDssvx8+K8rBWogIg9c0hO7ZVFEsswkoBX/FizDU3X5X5NlhCQ/6rpRo3RmeS/OUWOqHX9LqzR+WAMeaTy7xK32oYywzy44L4vK5/pK7c7Mc+CcKHhCHP8b/YtemWV+BR/BTA4bCa</vt:lpwstr>
  </property>
  <property fmtid="{D5CDD505-2E9C-101B-9397-08002B2CF9AE}" pid="20" name="x1ye=19">
    <vt:lpwstr>kP4hckJDCCcjTpEDZvjiMNtXId4Rr75mDb1UpRtxqpdqkzGeDNOFPTB/tGC8qu4x8B9/ho/qLUayuSVA5naJNXKv9RgH0D/g2cjYLf8iFf1j9c3iLCcT7quv+crBmKA3Tixn4fyPqZrLywxAdWz8FPM2+GnPEqKMIRytzAnuxAMHVQUsusMV++bZWmGF9KcVJNYZxgiReP/Ri69C5X8JbcEvI3I76ZIxfev5i22XtdRk+6CfcdCLa03o670ujiA</vt:lpwstr>
  </property>
  <property fmtid="{D5CDD505-2E9C-101B-9397-08002B2CF9AE}" pid="21" name="x1ye=2">
    <vt:lpwstr>w63lxiVF03Ovd3TcDSU2yM/zVeyEA0wIzOK5f8iYVqh/1gbYs9aGUjt1+7XL3c7T3Qy8MN7Iacd7kJguQAibmKiCDWhOUiO3cmVWJDlQgdHSgRr4YR0IX5jTEwtwWfRFM62mPrgHB86hU4NKdoQ751Jsyx3VlRkJw4UjQ4k4XOyWHa1FBVWE/B46GNDIiXkKDLfcfqFxbH28Yjn/JiXIUJ0ZI7nn55PLvzwdWnw6u4UZwjN3BAiSGP0w/gQOW94</vt:lpwstr>
  </property>
  <property fmtid="{D5CDD505-2E9C-101B-9397-08002B2CF9AE}" pid="22" name="x1ye=20">
    <vt:lpwstr>spsKfXamSYQgN1oTr4qbZbNG02yPV9j1un+vnh4Zafl1JmAaOgfMlU58CU5o9be5XM5YH/0G9gIAWaUmf3UmDurPlC+HLgB/KaERhE82vtHcDhvkcWX4rYa/rl3xBoPYxVV8nP6hVE/0y65as27USikpARGHY6RrdvCjss1qr7TT+VUq6OZm6bxq/e+p+ASRyPupR9zHIaKdidStI8bCKblb+FOABHMSqdKqCjqV2guGLF9lI+4Hi5teZ8B0CmO</vt:lpwstr>
  </property>
  <property fmtid="{D5CDD505-2E9C-101B-9397-08002B2CF9AE}" pid="23" name="x1ye=21">
    <vt:lpwstr>XamGKpTYUbfNoYeMZc+bPfrnWU2gZ5Fwj0pNkAuyLnXzP3tUqSe0gHSPi4teGDN4XiuCUgPmi67wBFIYPpmnBxMUolypl7+ki/K4a74zZf5ly3laFxyUpnBgr4maBWOKnZSGcUCXa2n37B2jfIu189b5Bvk0zW39YZIQTbQ4AqANyv7HDT7scpKRLCjyATMgiFQzs0D9qDn5061yAuLd9gcJlv/OfHN83VBP6eekuGrFXKVajvg83rCFheh1nj2</vt:lpwstr>
  </property>
  <property fmtid="{D5CDD505-2E9C-101B-9397-08002B2CF9AE}" pid="24" name="x1ye=22">
    <vt:lpwstr>+fHHay9aCFv7Zm3nj7UPcdrsl0ExWVWlziUFnAZ/OmvcPFb4H6m0lx13JSZzcYV8xgCRhDZEkJgw3OltFPAGa9LAT/99eyk/wuvud+91dDrKFJfJQ4w8mR7jWFIeY3m0dpDNr1bevXzGqn3hI5v8CsJS+fp64mMU073FIeCJpCgk623k9FTGLqv7faN5P9fI6foOszRJieEn62MBrU+343fQABLhLZC+21GMoYxOeFWmpBhzZZy8iMtOTtedLN8</vt:lpwstr>
  </property>
  <property fmtid="{D5CDD505-2E9C-101B-9397-08002B2CF9AE}" pid="25" name="x1ye=23">
    <vt:lpwstr>7yUyXXJUdBUBmeGreOytkvVdEIPucT/0wblFshe9IVJJpLoTkLtXOu0E77C9VLibXrgHkyxgf4mhU7WnH4fpMqPFjoi/k+e1gzvq+khkPNXmnhXVmhgdmyW7saAZqT666rt9dHSM75CrHZC41FDqSCll571sLq+7vryzODvBjflSsivWIiHEv46zAzpQ16IEKN0jnYH/iFajt0KCpmqX5z9tDycRepZOuQXZMLdHdhrrhyNMZJ8kigzVH8rnR/I</vt:lpwstr>
  </property>
  <property fmtid="{D5CDD505-2E9C-101B-9397-08002B2CF9AE}" pid="26" name="x1ye=24">
    <vt:lpwstr>fNmDg9WFj0RdwZvFsmEZ51gWbriB4BS4X3cG4ZcMlTdRpSyG1DbX/+PpLk/oPJVu8v+3GGEe8K6If+SQyaVrO9Y5sHqmUIRi/SkcswQ0ICWnQQ3dtLGMc8hsaBOrXFv28bOk2f3LOvuQKzbw56XW8WriQ9/heV0Nn50/eohRvHT6Lev95x7rgJSX5VYWm+FEniNyhh+DAgElzvSNtsHc6Uzshv+Z3sNOB9PlF0/P6YootQceo4hnvO2C5U4rCyH</vt:lpwstr>
  </property>
  <property fmtid="{D5CDD505-2E9C-101B-9397-08002B2CF9AE}" pid="27" name="x1ye=25">
    <vt:lpwstr>vHLsCWgdWvHumXDk+mbetPN0q9hRDZNmCIvKDzZNZIluXjLAjZnL7SUTKOwotdcEG9VAIrbtVlnkN7mNqFD9C3MaDswCD2xUQUQn2+yhtEZsVwHfX3lpqP4Zy6KiszQJlnRyGj09B+f5Ia3F+FDAxCr3//Ot1wFxnR4NspkwwqBLS9F86eWbQpB9bdCEaikf33W5Xh0cp4MYt1R3oYIJ2rdsE9g+bioqKcfP13bPB/zCfWUfHnJBiICE0ZbRLQS</vt:lpwstr>
  </property>
  <property fmtid="{D5CDD505-2E9C-101B-9397-08002B2CF9AE}" pid="28" name="x1ye=26">
    <vt:lpwstr>ozOBS9JsPKJRJJhdysgCheJVbBFONy9QNqKuw6cgAzTmfu3oFZMse+LEBsk6jhgDE+B95h/WWPYU9l+ibd+yFXeqf0aZTbwNyhqf4CFvMQ71dIhj5GxasydTU/sNTYjg92efYnnaL//uZ1R91Px9PyL2E0aNj5F4HP6VjKE9vUbCqjJ8CyYLENt1949jcUNRaYvnizgA0z/Uz+4RjGieXwi//qbwGatmW7pugeXPpbfkPScheqUBo+IDngvAFfy</vt:lpwstr>
  </property>
  <property fmtid="{D5CDD505-2E9C-101B-9397-08002B2CF9AE}" pid="29" name="x1ye=27">
    <vt:lpwstr>jb5g7QPLgNzYcXClJGQG4EazPorRqy11bHbSfyvsCvRiCM7sm58Q/WpUNflAstjmD9qZ9/zOichU19m0Zy/T2+N9rugeMFirzif7q4hH55QY/kj/14NTQxTm/Ohw2xws51paec5ASEN9rFkeYhYMWV2ZW/oXf1ykaYwEe8oBY50kQZVSP3CdqQD5MPsqqlvDq0AMgcId/Hs+hMwNUqiCIer4VmePKAJV3DMzPAlrG0GJDq8YbZNnUerUmZnqE5c</vt:lpwstr>
  </property>
  <property fmtid="{D5CDD505-2E9C-101B-9397-08002B2CF9AE}" pid="30" name="x1ye=28">
    <vt:lpwstr>I6uK8e/sN5if+x2JGcPcRzm7Yh+97WUIp+8pViwCp81SBglfFN4X0b94/IWWsSL2rxuo/fu99vKbAtp0PMl1wUMJb//LzkrXNnQdtOeP1Rw4I1oYPFSNodMi+INMdFxaHB6h4+q3x0ztAw9f1noVdecFjmn7q5zH8yUmPXm8yISLWp/okSaD3VUpjcaVUCM/DpyVMTzVSvNnlA4Z2EPWP6DTHt026rgA9kqU+F57uuTMv8Uja/nv4ePI4fjafVA</vt:lpwstr>
  </property>
  <property fmtid="{D5CDD505-2E9C-101B-9397-08002B2CF9AE}" pid="31" name="x1ye=29">
    <vt:lpwstr>c2r7OoGeTTWC219i4HhkI4aH4sxmdhPJwjc1GWF+/b7ffyWc9yk41NNUdJUzP+zFkFzhs8cJ+YWaiF22/x4dCJ49N988ayR8HtTyXs8mcpMiJJkQqtG8ylV6wiKpyGFKxr90xN+Yrwro+/fUUSBbqUfEtRocxpKScQjktv29piYepBoDc1YbyFXKWRi4iCjA0l5yP8kng+0xcHTer0ngmfZZe/RN8pwx+lr0NEDQmOf+7WfKbKeqZ3RQKikevDu</vt:lpwstr>
  </property>
  <property fmtid="{D5CDD505-2E9C-101B-9397-08002B2CF9AE}" pid="32" name="x1ye=3">
    <vt:lpwstr>zeVHKif7GVYazNotWepivnd3PfV8gZHJo2+EoXF4xGyupNsC0oJZluTOUmnuZ2XiF0x3AnRnNKKb7z9Eoy8f0HNoF4W0I+ixGMtr3WrRhShAjEMTrUCSfALhz+1pZp2IUB4h072x7kNIdzBrgPsAdkMgnQyhYzpnexdU6b7pBgUvP7KaPVV3oFWlWV9Xh/A7CBsmyEX9XPYjnIE7sX9TOIFU/NAsABAkznb2VHM9Rh41XEyrc5yl9/iFNcuxGT/</vt:lpwstr>
  </property>
  <property fmtid="{D5CDD505-2E9C-101B-9397-08002B2CF9AE}" pid="33" name="x1ye=30">
    <vt:lpwstr>m4Vuj1ySq1silmQkG+EbimVZcxrooZsbvNSWiinKnvFvvx0zeeJHbsJ1Kfqso83js6eO4yd0PSez5DntkefMifWHoDUpmkHWyw48x6KXT2koyNxQ3h8K3B6rLEA55i/trgkPeP9SXnCIcbJ+3p3jZdh2e45lVSBLEXm66DT6Xam72HydTB2wofq4K+HQKChGx2O5db/Dk1PYsG22gUOSv5m4nFslsJb2h/A9issnjK8y9De53EqIcl+rCyek53/</vt:lpwstr>
  </property>
  <property fmtid="{D5CDD505-2E9C-101B-9397-08002B2CF9AE}" pid="34" name="x1ye=31">
    <vt:lpwstr>gTlVAPH4TFhRc/Qjk8aMLOZ3I8uGZoORFtDAo2zhrzoUwrtfpusxj7XB/+YLMSstjG/IE5zmay5ZMo1axEYxD3AWoC2bHX1ux2TImq6SBJ4+q433w/iwm3Uv2x7aWXF0DiEAXIccrJDcAox1y6e3w82IJXtkCAjz9XuzjGFJIDL1C+OBPYvN0uEMFpVq1hRmxiQxwi/dN6Jp4I6zVwHlAnnNzDh5Z5E8S1XRg7B7fJ8+niugshjsfdxV/cI2oCc</vt:lpwstr>
  </property>
  <property fmtid="{D5CDD505-2E9C-101B-9397-08002B2CF9AE}" pid="35" name="x1ye=32">
    <vt:lpwstr>FWEYqOvFove3re4OBe3tJRV/NqfLmihzo7jzcf1Xe5BGHEeKtCkLVFfNeAhoG2WXe39Ph1RcVUJWIIz0KkFrQyOaZoF427rfJg6Gb2vOKYMxWaJsqCNjM0uUbHLYlKcmzOI6XEt09HRcBbCW94Gw1qo92Vs3B6BHLjMWcvZEvZOl2b55Jf7s24KU8qWY8zeW3a3zo6o8ac8AAv+gVh6xCdc4fpxTkCSLBX5FwuabqvW9vGDuL+jTwr2kh6xGi1z</vt:lpwstr>
  </property>
  <property fmtid="{D5CDD505-2E9C-101B-9397-08002B2CF9AE}" pid="36" name="x1ye=33">
    <vt:lpwstr>jpuyR40kqcsqfeaopoyVw6TmYJa7AL3Ay4+1B/EUViuUjMDotxGdYR6ivO+KvLMLCPum4zMkZ9XLs/l/P4oA54lVXq7DaQ7Bd/EFI3N9BP6ppZFo/tGKybKk3nifN1SHRDdG26WBd9qLGMSH+4mUGpEDXAxhMOhyPOIVMwD8QUEd6XK+W1+1uNzUHEq6WE1OrIMEDL+W8AA2/87qMRqOhBphzNWh1GjtIN4MAUAwR4L0BG//CZTiTNSN0xbolBu</vt:lpwstr>
  </property>
  <property fmtid="{D5CDD505-2E9C-101B-9397-08002B2CF9AE}" pid="37" name="x1ye=34">
    <vt:lpwstr>yVx50gJHozM+lL4EcKb1boE/GQuNv9OvIia9zynS5s7ClbM/hiEm2y9xyVy0uAJ/Ju9SKsZUlyARrcycd3Hwg4cHXJPTrAEyJx0tKHjDFUnOwT7vDGmqwfNpX5E0JtyIuuMB2rzI1dQtGmMVDMJISzPfcbSJ1T4S5mezDYP/9MFiGnjoWQZc6keX7nAzKfJKqV2V9nSIkXFlImq5tvlNPC73zgwG5VzIJG/M1mLj8RVxzYEHl/TtRUxyQCTYxRj</vt:lpwstr>
  </property>
  <property fmtid="{D5CDD505-2E9C-101B-9397-08002B2CF9AE}" pid="38" name="x1ye=35">
    <vt:lpwstr>CCNeamqSBLNl9qAGSegdQoy3ujgcNbj1NEQ2+d41EjxsZXq/nl7pXF6GRxFbigXMEmlSWHmJ8YCRjkqgYNbdaTABByBASpf3GZepOIM7hY3XFHfmXYSYB4ZUsp/bF+LUxNv2f+fMkRNIBfhL6kGqA6gslfY07EUNch4yqDxQZKuCXsikmRPJiuRpEDOiaP+5ogcCqVFLrrj7AcuVTRz0/3F1hj6G6QrV6Ry9yDnUC2ghtWC/DPgGoC00kP2jxD8</vt:lpwstr>
  </property>
  <property fmtid="{D5CDD505-2E9C-101B-9397-08002B2CF9AE}" pid="39" name="x1ye=36">
    <vt:lpwstr>D5WeF14fmarBzIBX9OENWc1CLwzfnuF0jcnrT5YR63QdL1JqFHbHvXqvvyOCY1TXLIwsL7Ug6BIi0cobWQ7NQzwCpVG9RSfjMeKrYER0YjyfrfrgGJjKLpCTmPoGQ1vnv60Xuxt42C46OdrTzllpLFYOxZBNE18RRwTnbxe1Yag9LJNeOlFpfeOJoIPKqBFG91D2RJrjyNMIzASc2f661cc6seCFkOHqUn9AN9qcMg05tGSfJ0R3LrUQIcjAIy+</vt:lpwstr>
  </property>
  <property fmtid="{D5CDD505-2E9C-101B-9397-08002B2CF9AE}" pid="40" name="x1ye=37">
    <vt:lpwstr>G+VfzqC0O8Qa+Q2A7m26IWfwAMQgkMQiC78wMd30KU9JACPJXLc4LpbrgtTzRPv7JFhH2SB9zy2je6cSyCWGDDIImFGAKuTrvODnm3Z0VhmI1gS3h1ca2NoibtV96Oa6lUNsFblUsoDxJIXdgs60IjP3K5Gc45LH+Pp/yOBNioqPOXwMoVO5gOTUzm1/+VUmih0nk69RUko/0++s+9+ioOa1f3GlDlO0OFdFrCnLncCxOCZlSBGWXoa0S+v6SA2</vt:lpwstr>
  </property>
  <property fmtid="{D5CDD505-2E9C-101B-9397-08002B2CF9AE}" pid="41" name="x1ye=38">
    <vt:lpwstr>hwBG7WBVSchLMn4/iLmqyvRBquWZF+2pLbR4H/wj8yfIiAWRe0q1E9+vLpceeirVShn7Y8eSX0aL9VmXXxh9aL4amvzSqXl5HtVcluNZ7COXSw8RwuWf5py1v/Md8yd1p7cw0ow0gN5+sfvdobcEoxx+5YMSPsHYZ/HC6m8v3nzRlsOPPbCM9JR2W0DqXLBhfJtbCykN82eYzus744DOK3fiwz47zTaRaNLSdsjT/1fVDe855Guc+/2wRTImifE</vt:lpwstr>
  </property>
  <property fmtid="{D5CDD505-2E9C-101B-9397-08002B2CF9AE}" pid="42" name="x1ye=39">
    <vt:lpwstr>DW/1U/DmuCsVcjqnLLPhX1jnpZQTkfi+wRBVudNSjDRPrWho58qwJNUZ47ivVnmj8wa0EJwtwcGaAVI6sYuOo7AhvdY2GSv4OzlrXXttkUO1mo7JQj+lrSa8fMcuUYPKDXnVzGZDvE5WI5LJBn/3B0VP/u9coiVfq3bGdTBR8lCDetYIl9m8GrfCC7Z8ZXwM1xwBwRM+bJyW/za6qq7BN7+zP3yr8L1q2CN9q0UilZLy+cGuTbl44+c1xz7co79</vt:lpwstr>
  </property>
  <property fmtid="{D5CDD505-2E9C-101B-9397-08002B2CF9AE}" pid="43" name="x1ye=4">
    <vt:lpwstr>zobK01B0adyE+rRCYXtLeS4a9MxalWWp2G7F4LSlr+O9trnPqL1WXYje2IziTQ4FqdwJ0+ypH8r3BF3M7etcYVvw6AtAFmOAf0njE6bDqN3IHfOxriVoDLYQo/C6okK74xFenaLoGF9VZmgsDDTAEhUWXGd6Y4MvJojzc3gx0VU1TL5TOi95VNgqusI09l/JDyrM/3zd2rKlXO0YY28x8tmRZnWplW9lwY/X5M+o6xWI5RmuaNglCc9Bumcg29z</vt:lpwstr>
  </property>
  <property fmtid="{D5CDD505-2E9C-101B-9397-08002B2CF9AE}" pid="44" name="x1ye=40">
    <vt:lpwstr>qgKJasQcEtPsOdAXHd1MC5p+VwATNhBO1r66flxJ6s4If9Cl7aTU82UOQxPHrJX7DFl9IyCCyUzvVZXQ2BUKTKYtjHsbnnFyCtCQhd/fnF/ky016hT6bpI0ezcFTkH6lI9vYoA/lLQzEEKeBxssrEeZReqIvGV3Y35ismhpxmE7qwYhmbIFxHqkt1/I4h5LtyBI05KfysI3hMB14MD9rcp/XnjAWpeDspwGiEShQmfyHm1V0rA8t5xdzTHC3r2j</vt:lpwstr>
  </property>
  <property fmtid="{D5CDD505-2E9C-101B-9397-08002B2CF9AE}" pid="45" name="x1ye=41">
    <vt:lpwstr>bBhbeaG0txbSrL1zagkBGwY6iLLYzYsSJBxG2ehOiu/XG5sff/k7c1BEdIFEdnXwFilPkvTX40Ogt0ZGBQdfsi9JBHxF0Hc0HcnYyXtAew1oVhggPp7ROnZKa23WYyJk0rAwVfz4DB2Z9rDzbGEzMwc3T0clqXJIu7P3R8J8QiMKPZ06gh5fnt3dZfEtmN4TbAgG3K67Nn9zrCroID6LqAzi57tw/pujcLRzsTacbKLF4PJK8CFgrPpPtzTrLT4</vt:lpwstr>
  </property>
  <property fmtid="{D5CDD505-2E9C-101B-9397-08002B2CF9AE}" pid="46" name="x1ye=42">
    <vt:lpwstr>TZAL/py0n7fGc/Zvtk3murkJwC1JItZYENvzWwZC1u5ypXyEHwQuV5K6efwbstEXukfmEEJLxMRaToOFdpHH+Z/9R/jhO42+5GKK+tyYntBvm40qC08KgQL6tW/QJjjTTAyu2y8aKAzTDYwYFIxERQw19TyzHSH760BIP8vxz2LKSjFryW0upG7dNLYzYtR5xaZ16breCM6C8kVVZqcYrQgBLkY+D9G4R3DfNbpu357x2M7oaRyHPTFQ6UpTLlT</vt:lpwstr>
  </property>
  <property fmtid="{D5CDD505-2E9C-101B-9397-08002B2CF9AE}" pid="47" name="x1ye=43">
    <vt:lpwstr>0eM+lAcKJ5U9d9JxJqNq1af/bscw/6oYH/wD6K7FbRWe/dRd0eNlOFPl5XMIpc8xpwLdL7g+XHZOg6A/C3xFKVV7GKS4to0LzlmccM66JFZFFazNpbNatV3JXG0GZ0NkgIXOKDANxOkJA8VXsZKiO6F5Jcdtb8x+AVjGKyih7rNq1NWYdQto/QtN6P8XlAX+/v6wta/PzX2Zt+3A0+Xlo+ZFyIlqD13p3Hrz777RZPDhz7O1RXXz7yO1z8tGqhU</vt:lpwstr>
  </property>
  <property fmtid="{D5CDD505-2E9C-101B-9397-08002B2CF9AE}" pid="48" name="x1ye=44">
    <vt:lpwstr>dOWWEfLE+7hWzl7d3fJrdfYe+t7g8FFT5cvBwPic1FFYvtsN6MnmGMN6jht1NwQoNC7oLwY8v9jStTrrtvB6MK3w3db4FUAej1uPdDypt2MaCOXQ1sOMo4fyWV3oCQkdc+9ZHOOKFZd5DbgzUpiOcar5d1tsBq0uKm2ESgZ9HafUtUIhb+i325giENr+QpAw0KFctr8mqG2G+kZghU+SAXJq7DWMqcCeUxurHE2u2ZbCwv70PkpeJrsID6lie5e</vt:lpwstr>
  </property>
  <property fmtid="{D5CDD505-2E9C-101B-9397-08002B2CF9AE}" pid="49" name="x1ye=45">
    <vt:lpwstr>4GBt7vDQEYHdcBIV5O7/O9FJaHiIaLm9mVWEclEGw3apeStkDK9rp9D8883vYBJPxaoEy8wnWz533kkdd4KvXd+w8XDMObTkz8FyZ+f29vgR6zotOmL85JLpF9zs0dTiUTJIgfyW2AmpA899z+BEopNW3MgeOXZ4sWvVnJEfVLqPWJ0nnAYcAqnXwTzgfycA7OByt2d8QJPgrL0fSsU+cCGTBYBR1eUjwywAkjfWMyYnoD3z3frGoyYfYg8Uh1E</vt:lpwstr>
  </property>
  <property fmtid="{D5CDD505-2E9C-101B-9397-08002B2CF9AE}" pid="50" name="x1ye=46">
    <vt:lpwstr>jQS4BMp1HpuTX1GGE0O3UZZMDp4dAl86YdrvIfUkifn9PQozwATYQ3XAZivA36ApgamlyVnvhDiBAFSICOoEhvElLR9mhdkHuvCDzpH5hNwuMXx+G8FZtgVi5R9O9WXpkHKtAQLRzRFTuFpj+AkZ/hPWQpNab4JFMbdKHnHsDSmaFTO+CrgEuwBD9ZPOya2JMpNSqe11OpaiDFeVV5DLQnvjYgfdpcaUApSaUwPfur1SrS7VlifPK/xGy5+oQOX</vt:lpwstr>
  </property>
  <property fmtid="{D5CDD505-2E9C-101B-9397-08002B2CF9AE}" pid="51" name="x1ye=47">
    <vt:lpwstr>Yr/2NlfFAo/fzsXkqHRYD3qFbLW09blUuP9Shs3ZgDx5MKCpYD4OwVEdEeVuzbHEVKOFUaRyg9XE7U38nbgx1BC7ApGRmYoY+hCqW8AoF6bJ/KRpkcb+qieSa+yKkHDj/ppbWlTjpTp/HfB3ZD9sSvWfvdzUZICCa4L1mrHcaj6/F1Lf9VuepEbDf7I/3XFaEF7Rl8cwW5QVN1QHoDDx9auhLZJIOEMe/GydQGStFogktbpEafFJDEX+CP5ktDb</vt:lpwstr>
  </property>
  <property fmtid="{D5CDD505-2E9C-101B-9397-08002B2CF9AE}" pid="52" name="x1ye=48">
    <vt:lpwstr>3o6VPY9XqfP/6GDDzpw6/RITtW5A9HG2TVarPO0Imm4QlkSiITUgAPGoB5n1zG/qNrhwY8S9XzWj5QQEZHH2v0Gdbyo+b0HMYTdLfYkhTgVgSpE8KTll4WZJE0ZZ8+IEZOCCDO5g0UBWKkzt3EpilmZwZBIoG38E8TkeTPLbtQdLtD/4THcngDOyPNR1aU6QV1OMngiQ8iFn5ygHbzzNtR73WeMIsL1zQ+6ox6yRbjrbMcFbLfpnrGWUG5yrcWB</vt:lpwstr>
  </property>
  <property fmtid="{D5CDD505-2E9C-101B-9397-08002B2CF9AE}" pid="53" name="x1ye=49">
    <vt:lpwstr>JQ6sSQSJMA+w97B09l+KttbAjruo4LrJUVGBH6Pxx2wRFxjIwNXPQbkKbMJ96d8aVBeMl5303aNkE/65hHnWn6g6iaxDJFnMD2g4y0keg7UVqK7BEsT38xtKa8jcpvAvB/gOpxsaTH+j/wcUaew1P3LMgCH/UtVk9HDV/Bd2z7ong19vfTnD6fB5XFoaliUC54AtIWRJgQyFZfpY73U7PWgPP7U9KrhSTwkS1LYZ5cwMHfk5PDL/C5Ku9Haw3BV</vt:lpwstr>
  </property>
  <property fmtid="{D5CDD505-2E9C-101B-9397-08002B2CF9AE}" pid="54" name="x1ye=5">
    <vt:lpwstr>HFP8mACGHOHTYEy+7q0myM65MXLIifirEGsRxlL1sxASsjeIIrvWnKGNOZ0fnaF/Pecm3Z0+M3uhtsRo5fN6UdIUFTBw7f+9t2OfTDdBS+uFr29hL8adoxA8BX2VIjCiwROkQCDL3o6o9EClqR1Rvc0ivxIIKXWksPhqLb2YAnNpG9DLls8kp5kf9JTZMYy6btJcGUQCCBjf7OcSwACG9mr4lLQF/3OVtNARoW7uE0f4WfSVwQIAenIUqeOuWAa</vt:lpwstr>
  </property>
  <property fmtid="{D5CDD505-2E9C-101B-9397-08002B2CF9AE}" pid="55" name="x1ye=50">
    <vt:lpwstr>FgC7mV8yOIlCVP0iRaaszrC8pyDV07tpRcXKkLGkieO43Y9n7Vbf3EN4ytgUAQvNVnsoXeMpfFlwnASWMCEtdfq9Dx+eKrAzd/T4uoeWGI62V3rmjvTUkh2wFZRUaSeApgjFX/TZqZNfJq9iegOyG10567q8y0Rca1QQlJ+J+QZZ5Sx/xvpe4ZrPEenziynFSJ83w4LBM0sedS7xSZiJYU2EwfZkLm717lE/9vTlehYiA27WTfbnAORX3RJVtwE</vt:lpwstr>
  </property>
  <property fmtid="{D5CDD505-2E9C-101B-9397-08002B2CF9AE}" pid="56" name="x1ye=51">
    <vt:lpwstr>zcmvb/X7xp4OuYOHRI4h/EOZNHNUmW7q12csc/ql4FCqhBZtyRbFTmJ166aQJec2LLNIMyNOc4SitrfHpwZOEAUp09lhR2/36bKgEUo83QztyB4uBV2Wb0QI1dQCMGMVt2d8LrQQ378XGOXlKDVbItAfwoWEmaJv0zhsFnwyAyFeNMEzPjGQFASTUyN1FpZGeU9pL+EMW2pWyfYqe47KPFwrNAx/XBOkgv2Ju4/SWPEWkkt596pwKbIGJHq+16E</vt:lpwstr>
  </property>
  <property fmtid="{D5CDD505-2E9C-101B-9397-08002B2CF9AE}" pid="57" name="x1ye=52">
    <vt:lpwstr>r+Wk7g+9aI86u1NPRP6r+UyG73PppHswb2Air1q3lPmc6b/hO+/vxs75A/N6+PbmJdpqX9JnhbGIE5r0OFGHPTOoVtmbayEWk8HEbetTVmtxbechFe+z8z54wf+OYMXIm4xwPz20cAsmo45h1Be9mc/cN57JOWXMs8FPujhx7V0zxx6C/+wYOGvwdo6dp+SCkQIscisT6BQBJ56fvhH98qnoXH7PiKVqItOPdP+1yoRP16ocT7IwwFQRbkFg+f2</vt:lpwstr>
  </property>
  <property fmtid="{D5CDD505-2E9C-101B-9397-08002B2CF9AE}" pid="58" name="x1ye=53">
    <vt:lpwstr>gFojlP2vG/v9ZIS/sruWcXsjBv45OQ0lIivBZdYYp84t0D8dvJvjtWA5SqLqGKE+Yhv2deTf9yypbmf7mht25ejyASpfxbgpX1GtSOIFhjRVSBPE7fOJ/HfZ3WrNZPA4+NpPLBTPiKNURsXR4HRb5UjDTd23Tia7TBi0AYFvslHOsnBbruT/xb3dQ6ODEqpgD1laMkE5/mWVzEzo9Gc8GLflnC89NfElPokwSFzAUA+tMOqu3JHI3bQZaSB4tJQ</vt:lpwstr>
  </property>
  <property fmtid="{D5CDD505-2E9C-101B-9397-08002B2CF9AE}" pid="59" name="x1ye=54">
    <vt:lpwstr>vuk+bx2H5xoTkHbpiJ9TbEnz/YrYPockypvxryKRVG5Zty8V4TYfzNSxEngIx30Xe/CLTxQVp7Y+zO2KOiiH5ls/ztcIO8rcAUhf97zj3gK1chjvB0IO5rT0TWlMxZu7t+bWb4WvH5W3VKFhV9+WLafLs6NOhkGaBrBJ4f+EqpJH8NrG3gqxX8HRqrJBjTh0uLJMIHJK0ErWW2tLBAdyf4izM/fbxUZ4GbPLqk0N9ds1UK1Ehk/6wsuTkiogO/k</vt:lpwstr>
  </property>
  <property fmtid="{D5CDD505-2E9C-101B-9397-08002B2CF9AE}" pid="60" name="x1ye=55">
    <vt:lpwstr>gUZkHzMg2EcKtvvbdmQDSCyqzJEVod2EX9FbjSRwd2AQzbZcZB9jf2i2wLwllOWPa1WHrmBn10UaPB3rAOc3+t5+sswX5uEZofBEU+RBUKyP/Jiin1+n1/UpfhxyokzSAASYh1t+Kjqcu7+6QJr7CPmppgfYKqOQH2HlHNKUaGWqjknBaKQM2L7i3xfPdHcny+Sz5NJdj0jlvLaYo8bVZsJ214z/LFjW11lRDb3Z8Uc0wadQi7nL1UKboY4/Ij3</vt:lpwstr>
  </property>
  <property fmtid="{D5CDD505-2E9C-101B-9397-08002B2CF9AE}" pid="61" name="x1ye=56">
    <vt:lpwstr>Q9V+wWe7OJ3dz+dmgc+Rtq8wTEPLv+P3gXytXCSlVNOP+xzqy5D+3bYZ/OYgepUsDNhFLQk6uhK263/Euix2nMprniZm9pZaD0wp03VrwLS+tjba492LktNoYHER4h1K/GdtNln8icefBiK8QkNesFtdzmNEmRWPKf22N6Uwnz7H/Jqs79OJQYLPQXJ0QUP6c6ERjP/xZml2H8pWvGUzYEh4aQSMN+nzQI+f+R20RXYElRBDS+2UbH3MfUDPs+A</vt:lpwstr>
  </property>
  <property fmtid="{D5CDD505-2E9C-101B-9397-08002B2CF9AE}" pid="62" name="x1ye=57">
    <vt:lpwstr>7NuoYM23TOzMNzqKGWuEJN/nIOKKZuLpCJcWW/d0H7nO1VUS7b2NjN2mGVvaleLGQzPnxRhvq7NR+K3C2XTjx6cQJolLk9L5tmaBb+cW4CUiDqnx2LFDVMCNHcP31y5qG+AG3Uep/fxYDRcfIIYiIUZ34+z4gSzauMImm/EsViP6TUHJeQcYMotL2MyGD9S/Zx0q4R9qrgVK+qL5P1AvqPchCV3pQEY8wK/nLVsBLrtnfn/7nzIoTxoNODsR9Y+</vt:lpwstr>
  </property>
  <property fmtid="{D5CDD505-2E9C-101B-9397-08002B2CF9AE}" pid="63" name="x1ye=58">
    <vt:lpwstr>ZInyJcKUoK1vlATTUCh2CRtjtiv6D/K/ePCEtCSRuitfqxMn67dVBZHJrGyQsvNppUYntf/U2F9kdR1TbQC6XgMHSO6qc6VAtdTA30HjPC5++xuITu0S5qrQn4jY+tJqxNZG53uDal123Vb81VTmio5MrJTas4WRc9JBGoIIynB6aqGMfdst6PavGRmbXvurmA/JMCYvlCIzO9J5HnbABBe+6Bbr/nIMnf3TwUYqWBP0f5mR0MIChP2GWNYtoX+</vt:lpwstr>
  </property>
  <property fmtid="{D5CDD505-2E9C-101B-9397-08002B2CF9AE}" pid="64" name="x1ye=59">
    <vt:lpwstr>gzr/BE1s6IXFHJY47wZuif9HCAXodObc/+pAK6WME5jHN3m78AAjsKYM4O5fcMx9TEiSR5I2njFKVArVuzX9ywpIk0QxDhqQVEqrZR0dQKkvawbt5p978cgEVqMCp2etuyNySMT8XWt1kM0mmx1xdCF3qNrmpTchq3LcW1GVgcWl7AGRw6BGd0s7Qh7+WZ+kmwYP4lVU/ukrND5IFegfZ0JOPJ0Z+yA88TSFQY7xyws1QUj0Xg1zGZIrL+81rnD</vt:lpwstr>
  </property>
  <property fmtid="{D5CDD505-2E9C-101B-9397-08002B2CF9AE}" pid="65" name="x1ye=6">
    <vt:lpwstr>EaEqjXjV13zcqsZcFFRz0QMXxdRDernBt7gJudxRlW3aTgjL/cFuPzVUG5BhJT6N6L4K/ogt9v5j2/iPuVWu53gSm96nzbTbG/iT0Cef2J63dRqlgr2elsZASD5CKUcPTbV54x0M0UpfyXz2UXpl49Hi8KWalPbe35YiCuz2BDBzE0iADJiVNezxnQqWo8cKzyuXn7fOLHmDi6s1IuJpSO+Mu+rTvYuNGlu3YIgdGEYPVtB0+s70QSTosenduDl</vt:lpwstr>
  </property>
  <property fmtid="{D5CDD505-2E9C-101B-9397-08002B2CF9AE}" pid="66" name="x1ye=60">
    <vt:lpwstr>H+KDJfZdk02hLX/SbDzznPhM1MYjFTJ/Jbzep9Nl8OVI6Ik0lUo41JjUhzMtPv/5wCke5glYV31SoMRE/TtmUvhANVv+GlNgy4A2uQF7gDANn1gTa2p4WefCCtGsmXKR1fljM9LgSIVaISxNLeSnhiTm1Lw0fmc64Bjy/M2RbVjD9agdX1bMUt4U51o+8clL1m62ziVXlBrS3B31RlLCfndMT8B7m0EabJm0WszHQDY6oXCmGvMB2N7YxoDf4uX</vt:lpwstr>
  </property>
  <property fmtid="{D5CDD505-2E9C-101B-9397-08002B2CF9AE}" pid="67" name="x1ye=61">
    <vt:lpwstr>nzsj73LjwjZJ/99Z/4M74XBIkt/fXbnj0F6DKONmZJ6oQZpC6zPyMP18mvh8TwHdExV34YFZfbE5CgW7TiGSDF4wRBjYL9OCH/BW63swKu49H7Ni8qJACT+3T/LebwaLfnQds8pt2nYLzjHxfeG6K03i7ToIlz4ltFgti6j6u3DeBzW/GqGt0B7hQ4aFdDPl5EJt2ctAjp7+KGzvb/Hx1S2aN7Jzaki0h/yHqoYwHn6uozA9QthPEq1Fg1Cdh6/</vt:lpwstr>
  </property>
  <property fmtid="{D5CDD505-2E9C-101B-9397-08002B2CF9AE}" pid="68" name="x1ye=62">
    <vt:lpwstr>9CLzIelYH+QGLJ56cJSjKf1hf6VbLsncXzSCXIJ3UK6/oCfrQesDEEdmO8hCmL3c0HMGOJ0WoLPbPayVVtZ/um/HFoqtL8dvnnhb3GAnXzr4p7O5jkefBPrYUD8tOOGH8lrR3i0b+6hJJkAq47yEazSbIvCzQXfpm69c9pTtAAnl/4aSesVvFk9k3Ha8jzkW/7Tncldx0WOz5MSvnCkZ+ogH8rlwZlLuSQfzaTUvSoFyRSBiPnK3dgKtkCd90RD</vt:lpwstr>
  </property>
  <property fmtid="{D5CDD505-2E9C-101B-9397-08002B2CF9AE}" pid="69" name="x1ye=63">
    <vt:lpwstr>F/kL2l0nhveh+U3Y+gfNZ1P0YtZMVLxPz2BVD/R75BuoO1LZKws/yK2Da/UyZSN0yEpLZ2sN1rwibNd44a/LWzXMGrnxQjr9Yj4AP0zPyi8o3d0U2jZQwJavfrPfBqwLhH/umDp91YR3DPcITgV+kUy80cPKShNZe+skWS2PixWf5kNYSSiFmYF4XM0eSj7lA/sm9+zGBTh0HS/zyU33hSTHf11BiYmb6PIpU1IiTz1fmNE5AUTll7/JsZ8Ria+</vt:lpwstr>
  </property>
  <property fmtid="{D5CDD505-2E9C-101B-9397-08002B2CF9AE}" pid="70" name="x1ye=64">
    <vt:lpwstr>woq0bNRz8KLLHzUoztKTqgxZUzr5p2fS6ipPodpsrNOypXkd1zQXaqqmh9Ankj8QARk57sTjQnR7bH3pEDar/lGOAtv926MDz9ZaXLiFiOEjJRQIlikTyziqmuNw4Y2BFsKr5I+2Ml9yeH3VmcTvO6UyLtKk4DSfwoFPHn7Ji4z+y4J5jwtHogAs16irVLeBf/usntUkVJiNyXm1bqNV8qkDYJF2bvm/K1QtAiaY9bfThWRKNxna2sTCvcbwZdb</vt:lpwstr>
  </property>
  <property fmtid="{D5CDD505-2E9C-101B-9397-08002B2CF9AE}" pid="71" name="x1ye=65">
    <vt:lpwstr>/cWu+S8Y18KRDvGUmEoZ4EAJLbnFtoPs8QuUmjHlXelEV+T8rHNjnkCDDCsbLaj2bqoXzMeOuHhlllOj3bxTg9tEjOOnwu6nsyUfS+2yZmr8p8rKgwZ6skK6cW1ldMtbRzAcVoCf0EWzBuCD38KF5sGIl9N0VakpoG6qlzXO/Plps78G3MWeu4R5qGkn3DtOo1xTyhDBMVjYnSO7CDTmc0f5+rYFqfnJf51Rs+XXKPVRrAPsoz6wRimBb2fbLSe</vt:lpwstr>
  </property>
  <property fmtid="{D5CDD505-2E9C-101B-9397-08002B2CF9AE}" pid="72" name="x1ye=66">
    <vt:lpwstr>7/b6+PsI8hO58u7+Cyfl7oqvDOmJA7LrHJLCD00uLY7gWJxLEaLTN2fFyqHa9YK+6927LSu7Zvjg3sANGCWkIAARTpL82En8cgYTW6S7sCGhHuPUE0p9rEEk/NH84Y0Ve13F6IH//hG+k3wb8KzlrhVSAIow9EgVtxCzRACO4d7u48/eXvI5vNzHznZCFBWGYBWNnSvLC032maa5GmA4DjiwrApqpKQtTnIz2XgGmfQi/UpFJsyDN1oO/cXOuzm</vt:lpwstr>
  </property>
  <property fmtid="{D5CDD505-2E9C-101B-9397-08002B2CF9AE}" pid="73" name="x1ye=67">
    <vt:lpwstr>SDt03sMfYC3fCa/iW/niVFaxt0OQYyLzHloiWp2be6SMLzX/RDJ44JKapdL4pThfDzMnw8EyQFNbnDIC8PkxWjsdRPyce2BH3VcJBpLb61rZ0/9+K2Fkc01FjbbDeejvYK3Z3RvD+SF/ew4SvsJYfAdNjSf2uUlILT47MDj/d4vYKlftCixWiG9CtT1pGXjC4Gjt/x/uJMSx/4DxCWtU9SXV/IL9o5gMy4qU+GQfw/EjbsPH97Dww+be7dcFVDW</vt:lpwstr>
  </property>
  <property fmtid="{D5CDD505-2E9C-101B-9397-08002B2CF9AE}" pid="74" name="x1ye=68">
    <vt:lpwstr>Jf54O/7AWQ6bUf6TBmxeG01GF5SEXnh1j4WUGcO187Wsv3eCHLO7WpXDeuT4FRKHyS+Knvb1Pje1x1khTobSVK3e+IpPCqFsvIJEcGew71y4U7Kit8eUKzxZn/7Ca8NRgl+9Ak+HNq+KvG27aTzusO8EpBNZPWiHBpfh0GM1iiZnCdzFHwL78g4z+MkT8dxKjmemFzaL4Zkw4QKRPwT/cRwRwElxAA1C9EESYRyEirkY9d0rUOQM6Zj3ZvvSfZ6</vt:lpwstr>
  </property>
  <property fmtid="{D5CDD505-2E9C-101B-9397-08002B2CF9AE}" pid="75" name="x1ye=69">
    <vt:lpwstr>8W9DQM33sVXKRNKOgl60TK+9vCfhMZI8Go+LzCDP6ZlS7QxmeLUDP0Pn4b30ukvx55EQPwdY32SUjfP+NXzaN2oQwI9hGcVf/csBt3i/OhirLAzUlyFFZP8gnguCg2PoK296QM0w9WXgej/sHq+RQyXRBMogI1315zlIWqp5XKG8QnaQ7o7KHGHpD8u/XhdIesVwGAqkvBui09mZZ9j0fu/59wX0W3OfEey/sp+3a7KkjlLRDQSO6HzXHHS56WA</vt:lpwstr>
  </property>
  <property fmtid="{D5CDD505-2E9C-101B-9397-08002B2CF9AE}" pid="76" name="x1ye=7">
    <vt:lpwstr>2ynmu+RzAsFl2EXMsKmaZWLCPuaX25Ws0VvyiKKyNIGHhjHQJ6P9fV6Q+XUDWtOtRZerGkYs7vyAfa7bKkQ7vXngcoLEWMH9Amzz+33yC71w8mhyD/YkFX9ylv8ZVTCnpIF/52R3DyE0p117fH7Dx2ir59RC2SBuw+7jc2O8xvFZMgLDjnUHEyvryOjLW8x8d5fJkGUmbhjHm8F0tl/f5G1vYkTTW+Qhg8rdBHFMKNmWhzr7VfOfPd8HN0GNZ4i</vt:lpwstr>
  </property>
  <property fmtid="{D5CDD505-2E9C-101B-9397-08002B2CF9AE}" pid="77" name="x1ye=70">
    <vt:lpwstr>2L0Cbnyc7gU4fppd78nqGLF4JzVM7b3hv22zuF61wzZRcpgAr4zhMtj8yjsX8PUFJw1FFvKWl9Otg6fZo7cXCX8RKa04dNRE+/nHhDUGFWT+nobFQetSA++fAlV0R6nseUNi4eOGb/dqzs7twu8h2NHjH5IY+3vlUpUqVHX79DTOlT6pkUfFSiv/0c14sXU5UvPw4eDfwygvWlC1hLnRdMNJYsNxbtzb5ISW+jgtqUesUjVK6r7TRZSCnvCb1Kr</vt:lpwstr>
  </property>
  <property fmtid="{D5CDD505-2E9C-101B-9397-08002B2CF9AE}" pid="78" name="x1ye=71">
    <vt:lpwstr>a6acPlc+YGvc47C6DwmjjnMEq4Pl4tyv/g+Y36J6N6hPiOjPXiDmrG1nfqmZ11sKp9oOT2xx97JsSeOgtaMedirQJXLXDdXYlqp6/LPm+/48rDvaBObB5JonVBjmVBZw66sXq9+mk7PCWu7lTAWGQ3pajpJTBIGWXjHrkG9M/j3pSo2RtK1IGmLLMV4B3JcHzIj2gN0OqnCkjl+p9ygQn+iNFiTXZ2XEiLYvboMUDWzhVhk1+F/v0A4reFnxYVh</vt:lpwstr>
  </property>
  <property fmtid="{D5CDD505-2E9C-101B-9397-08002B2CF9AE}" pid="79" name="x1ye=72">
    <vt:lpwstr>GZ9FjkL3mbtGb/GwUWBJR4tuGWGFYhODbbdeaJASRJNSn2v+OxSKGQnfpPtdUDZZ7LdHHlmF8HlpCXxDvt3dNkYC1gIB6mANdykL+l27Nqr7jsBGLdd0CmRbtF5EvFkXSo1WzL31OvShqucKjKyrUKZGjHXjx7imfuo+8/XmeA+0Lgbjj3xNGp1HatvsEyqGGdi8L9JJjNBJEbaLWsP8FnoZmeMb8KPhR76c4595cYEiQ0D3EfpGAuraP02ihrp</vt:lpwstr>
  </property>
  <property fmtid="{D5CDD505-2E9C-101B-9397-08002B2CF9AE}" pid="80" name="x1ye=73">
    <vt:lpwstr>eisGpkfapYBXfnEZ5bEl5Uyepz3sv3pmYcTBYV7iNb04rgg826BJx0KjYL+bRpSiVSQ58kBKy4SxA+aptxJWCczFIgny/yYrkDHzx6s/+OeIbSBYS9gYfVAm7bNcO0eDCJ+HNycgs8KZ+eWMrRcZS+GD3VEVhdh97maj1IvkkKhZju2fMwX4UZzzL7BmbvrW95FXHj5XHsjj0ycJtG+xIy0xTtYtotO9pBeLRlBXTeeJ59sR9M5Pv2gdFE5ATqi</vt:lpwstr>
  </property>
  <property fmtid="{D5CDD505-2E9C-101B-9397-08002B2CF9AE}" pid="81" name="x1ye=74">
    <vt:lpwstr>tXx+486tdbnDWuyaNdSPYuk2W6d2UpJBhKLkz25sRTzuyBM6a2Mk6VZQzlb/4R7ZhQfGw8ivdJ6G2w+VqO66aA6w7hxIRsQbwCxwC42bWp4m1gep1bLR5UFyW4I+vv8GVVIJg+hgFgyG9c9HsXfoN4Q49I/wIDTTQ+W2W0TAFlfVs6Xeo97gBsas3w296oiHKvZx2qQ/4+HUFlboDevAWBHaUsb9+KzwpNRwhk8ImM9tLCkoHMq5HKGQRPi2ACu</vt:lpwstr>
  </property>
  <property fmtid="{D5CDD505-2E9C-101B-9397-08002B2CF9AE}" pid="82" name="x1ye=75">
    <vt:lpwstr>3ZqHnqeTcuP5EIfVzhObE5Fj1x8/04FiGJdOe7jMFvgYgmO2AlpRAfiu9I1DYU1LYns1JXRg+trnl8ZL7glDdjhRB+LaA2taw2U5GFOrA3rOL54jbVDMdpmMnYDHSasX8u69Z15xvElG3cBgmgj044IOnP70mn5hmEhMtI6tKWGZ3q/a+wKVCA+2foiYIcV11ih5TvfD+gv/a9jF9dnZuRERmh20CrGx+cZoKkRAEyxJLR1vWJrVfbyx0ssw9T7</vt:lpwstr>
  </property>
  <property fmtid="{D5CDD505-2E9C-101B-9397-08002B2CF9AE}" pid="83" name="x1ye=76">
    <vt:lpwstr>pza8ORKDJ1q4mDzoZT0phdM6YABI49Zaj3uyxr54MijbVz9W/heKBqVVqfH7DDljHYkBwd9cPAwPzgP3mlgLTHm5NWP7Beb10aXLrOZd9JIptMFo9YEKppfz8Ipyu2V19THobJDjG/Gz2kdKPxXzJ7uAgsjoTuNtQvEMVD6Vx4h5oVRiGGVhp5vZ7ucNQ6bP6zFEahIA2cCWUAeO4fgiAvBihiwjPZeF/Y+YwiXWfkvkcvmTcHd3wPISMMY47HW</vt:lpwstr>
  </property>
  <property fmtid="{D5CDD505-2E9C-101B-9397-08002B2CF9AE}" pid="84" name="x1ye=77">
    <vt:lpwstr>8oz/iU3UzzqmVsuubHKesF93bjVmHkWK7F8iMu9VfwbTD5GqLShGbKKIuN6Qjc9fS+OzshG52hUKGavnUEma4bglgHo/+NKcp979jg8zXgvm7ojSR/mDArwwFGT4rFmTtuXERrddFltA1PT/P6LM8IWqaA9PUbw8JB6ak/vbISn1B6Axy9MBpoiC2nICxmqpty2wpc/qQ5+eBjEVIUa6C0O6HX78PCBotEi6CuyDcT3qF5cdlrdRa8DTZHEqN5Z</vt:lpwstr>
  </property>
  <property fmtid="{D5CDD505-2E9C-101B-9397-08002B2CF9AE}" pid="85" name="x1ye=78">
    <vt:lpwstr>Dk2liYbxWfmJSSYq3GiBTOQMU+G9hSHEp+lbe4GQLEw+SsONA6YP+UPfOrYOIoLW63M2Kz9sQpYF8XXUYhJNNttJJ08P0FCZsGjav2u0pSZzpeeLnpp/cinvpV8kgGDnbLrpt6w36k62KC2NKDGzdqFGyeLU85u80tj6+aX2f4hDuJySkT5aVvpbWaR5h6gM3oITf+A/p24DvlOnW9+jTugaTIZQRqZrSXlambCzluR7tt9yA7zwcZXX1nWlFbd</vt:lpwstr>
  </property>
  <property fmtid="{D5CDD505-2E9C-101B-9397-08002B2CF9AE}" pid="86" name="x1ye=79">
    <vt:lpwstr>DWF0QziirUUP86l5S4sQ8JZ/8Itz6n86r7iei26aRm9TVjg7w8mCj/GTtlWVUO4x7LF/Ja2eZflhmJDVOgpdEsQKh+zW3NaKfrt2HpX0h0VvSa3HPzvP3DKfa8eTZ85UGu2cEM1dsnKpShB7hXHFCfd7CjgSW6g/o4r2mKqTi1c8aOhYWXpn/XswBUIjAPCs90BDv3EKcFGGj4dLvgZwND4gVI139mgiuqpBUQ9ZZ1Yn4R06yVZm+eDaIabQTXh</vt:lpwstr>
  </property>
  <property fmtid="{D5CDD505-2E9C-101B-9397-08002B2CF9AE}" pid="87" name="x1ye=8">
    <vt:lpwstr>/ZS30mOsVysl/EGQawJE2qUIeleEtSZVV7nKGod25oNGoucRmj+42hwgTu7i74sE19Tp6WAqjT/kb7HaRTSvL1MRUSAiKOINJryHTeU1gXNFlAN/vmlr0CjvKqiqdcbWwvS9iMeq6iiydCdZCIKyhel/2tpRCzyUhoC46W++CvH4oTwWE4Ryoa9Nt9LAntn2ffAeAOjQPEA7jnqSD6BDDkMM6AijcdJ9Gflf/+7gVtRz+KE8b5qYgwo+ylL3hUC</vt:lpwstr>
  </property>
  <property fmtid="{D5CDD505-2E9C-101B-9397-08002B2CF9AE}" pid="88" name="x1ye=80">
    <vt:lpwstr>pI9eBJCbVVlDsIioyAgkFt4EzFNtLlglfmkYpVRBznDt5CaI7Nl4Eckgj9OX9ARVuA/P0rgDICG/hNGOrQ/kd64g9CvXew2FL4q+XYVZFm23iNhZYyAscrNNVp2HJ1qU03Wn/B4OH7rAchYX5dLwQ13LgJrzSSlmwK/vJpG54LRULBtMOdVioc4kRXCEtfsQKRSETlGAqR0RIHU2uc3vHpk6i2b6VViYqiwsGHgm4zHlcSdDqblvYzUFK/5JKal</vt:lpwstr>
  </property>
  <property fmtid="{D5CDD505-2E9C-101B-9397-08002B2CF9AE}" pid="89" name="x1ye=81">
    <vt:lpwstr>JOQB5ubBza7E77B4atFQjDWNV51Kc86P/tPxeJAQtPr6iQ+6SozcuoMq+1/PcECvtzDbtU8rRFy4OQ9bFN/0MsXNqwhLchznlnUdW3weAxHe/BHUcHFDPp2WcjzOE/UATMjVRUkiNKE/kh8nW0Z5Yh3Up5zU6Tp9Gu+4TnDJV7fyqyFfMn1EYDWtaj3UA72ecI/jJJMSyxiiZBhQSdA7fveZQNO/JQxlSiRtcOM+e9JCA7inHiVETK7uJTw8zPh</vt:lpwstr>
  </property>
  <property fmtid="{D5CDD505-2E9C-101B-9397-08002B2CF9AE}" pid="90" name="x1ye=82">
    <vt:lpwstr>z/UPNoQ8n+CgIwbWVLpv0TNlxQMvxHzG1eLp3naki3k8J4+SBrrc1Y5jfTtZxIB31sDrsQ6uATCVEVtaTafOOyZ8S/IUhDRhx1GlzvCIA/35NYPzOYxcx9fUtOyUNe5NmMzVL74s6rDMBCBoT9a2dh/Cqp1IZhNr8ZfnY+seQSBaw29o116gvNZYX0P6gHLE0lVxYKIKJT7VFcLgukjo8528/IRRZkuUcPVIeWJT5Yg+LCBqBZfYX+84RD6PYXa</vt:lpwstr>
  </property>
  <property fmtid="{D5CDD505-2E9C-101B-9397-08002B2CF9AE}" pid="91" name="x1ye=83">
    <vt:lpwstr>Hjtm2Kvs9azFUjoa+Owr9fvW12EHl/KQDjOaAzKRruDFC6mU2ApAB6F6B+HuCN/YVnW88s5MZcxGehKyrpDw3AHrNjUArRgqJPNmwCeppeXIRAfebMv5rppq+JQ5GzPVIeiviGtoATR3Raed1M776BMbqlj3c0vS3HxuzFYqBW/3Ch+NKb7ZjgEhgxyPWNuaaIJfT/m3ZjDPnGEW54S8elD9Vdh0/EbFfX+DLWy3kAEfSj5BL6gKcpp2hhwvhqs</vt:lpwstr>
  </property>
  <property fmtid="{D5CDD505-2E9C-101B-9397-08002B2CF9AE}" pid="92" name="x1ye=84">
    <vt:lpwstr>rJdlI389HR3xATMDY54ryQnIHH/5ceJuKqMdyuuIXfBxMJafA1S5/PTmGwkxfOPcq+/UkqfRbf8h67mP5XY6XsPCRikdwxNmlbClwMUhs/I1VbHChncP8G+iDTBdm+vJbYN6YNC3IKJ16So/w2aOMP+umxllqIly4UhUqvisgw4q5y6grm6b+hu5LPKOIRaTachRYqMYJcAI0euBH60HZ6QCJguRvYi+WZ+V5KawAcUqfPvpIKfaPLtl+gzZJV6</vt:lpwstr>
  </property>
  <property fmtid="{D5CDD505-2E9C-101B-9397-08002B2CF9AE}" pid="93" name="x1ye=85">
    <vt:lpwstr>VTb7gSPaQCMWd8j3rvlOjsHN9P/3HF2tfLF7KZxaXTj5TMOW0F8e2e1Xw+L3WsXTb2233KB4h9x2ehxP+IIsP1Qz6goIzAR3ZX6wCABJp5nBwkgNra9wm0gLFpXPoR4prPLkwhscjQ1W+rEdqdJ70QVuzTuQ5rQihIxX3C8xgY9tKFe0WczL9YZ3ithrfmJh3ejvJMcIRiMnVIvF0mBvBwj78HcW2p8+FtzYu55CnGKHxmEz8mOaKrV0/Z3ouB4</vt:lpwstr>
  </property>
  <property fmtid="{D5CDD505-2E9C-101B-9397-08002B2CF9AE}" pid="94" name="x1ye=86">
    <vt:lpwstr>fVPefRaFQbNCYaWh68GeBSzhamPMYKTsi1wj39avgxNoU66sHXG3Vtb+vxpZNcUvmgHmvr0xrDppxqEQweP88OERqoMClfjqoETEhVjg6VxUutoJ51/eZkdYzIMU2saqbYXRkHEJhDyTyi+zhzarPVcdmei3xSMbB77zRQMTqhNfQuWE57rpe2/vLXGGehyTYJjfQVg0PwepPtZADt3RHCqhqAox05HqCNgSF6wMaFewU50ii9BgIIyWd15Igzt</vt:lpwstr>
  </property>
  <property fmtid="{D5CDD505-2E9C-101B-9397-08002B2CF9AE}" pid="95" name="x1ye=87">
    <vt:lpwstr>BmGmMwk/JvXr8rZxDt/HMkVM53ZnonMfjjE/uCn4bU0s2nR3bhiDMGGjqxvQy2Cj+jdhzmwF0vM6EM7vYjyFAAcwoMx6Yfm9Vb0JfhgcOKauLp2GDMllxashqqSv3ugI3QDWhHuHBIOuRL3ExxzVx3kGLlG5GnHL0mP1BqMNO3ZVmBxSPpy9h2ZluaiKow2Nt+HDKkFzM99te+3w0h7+Zaciycg+WOVKB6KI+x9BGzxGXj9UmmkAPjpBYONJtSh</vt:lpwstr>
  </property>
  <property fmtid="{D5CDD505-2E9C-101B-9397-08002B2CF9AE}" pid="96" name="x1ye=88">
    <vt:lpwstr>9JsZBwoXut2hgUiuvCzfR4kuLtc4YdsAhZLKZ+tNUeH+minUbAw3nJ7fYP51lU9N4HGz0RoR3Xx2hNHeI34KIH4Nkau+1FvfHMRAcfv0WXjSEoDYwRmBdNlVvLh382JHRu/AeJ05z9xj8kb8Chbvnik0eidX4Nx5MuF44q2uSLAjQRLf/ovD4Npx1toM0UKfSKD15Br/RPyZuozg2hxoYk3CuOl3HRmD32aTD9OeEXa4SQwKA0DdG6Pk50Zlf1B</vt:lpwstr>
  </property>
  <property fmtid="{D5CDD505-2E9C-101B-9397-08002B2CF9AE}" pid="97" name="x1ye=89">
    <vt:lpwstr>bTy4D0rWwHa38eMM3/6GdQQgapkKxiuOEMCMM6p/JXgtqEQ80LCjd1xitQucRQxYB25j9FaGTUkhET0Lt7tJ0wZMdWnfbSrpBdqNl+c00AD6fslzDprem2XV9b0yLTkxUusVp6DnfOdH4OCJOYuNeEd5W5wB/qc6aezPEyg05dqDjQ1NWd0tJJmI0xMeWvsWjBvVGLpziaXoWt2MArdOPtD/f4Eg25Et/GmB7V663sx21LXaaSboXcm6CqFzkv6</vt:lpwstr>
  </property>
  <property fmtid="{D5CDD505-2E9C-101B-9397-08002B2CF9AE}" pid="98" name="x1ye=9">
    <vt:lpwstr>rQElh2sKs2U3VB9JxarY/wIsmaqmUbzCZOEmXmI4Kl3gDHPA3Sk4Din0j1qLCKoLXnunsWwnYbxQmVkAQo7sblP2Ln+JutULrS5rFUq3uB7UMY6NvESXjxeC8ouoGbyrB7fUdRkGVsIsFC4d/mKo9k8Oh2OQ9lM255lGFTU65M885Bu/AjQowFrolAnzWJpTdjBzT11qkxuhanFKV1cvHbKBTuL/Zrfg4/UTtwwZawKd7txRNsLFAQAu3UTyO43</vt:lpwstr>
  </property>
  <property fmtid="{D5CDD505-2E9C-101B-9397-08002B2CF9AE}" pid="99" name="x1ye=90">
    <vt:lpwstr>fAYiHNAvCZfoekX1wkbhsELksBzvOSVYZ0L2gLaAtQ3rPGDFjnqB8kNLDv7I82kLqjMH5zW6sxuox/g/kJ+Jpvyyi8B67anOsAEcJcYe7pZgJYQtBTFMcyQVWyxmHDvzVZPjLMb/cOOkpwyuInDKcW5HrBuGGGam2cATa5NSSCJf0rb0EdmfNf+8N1Iov1Av8WDh4veBz6Pol4nywr0NBm5zHn4g7CBOzqJSM+3d333hpr2aPXtx5QkLHt3OhT2</vt:lpwstr>
  </property>
  <property fmtid="{D5CDD505-2E9C-101B-9397-08002B2CF9AE}" pid="100" name="x1ye=91">
    <vt:lpwstr>EY2E5LAZQD7xchcYQUAZCHsfikBk507e5PEhW76szYXyl56kJROUKW/wQUTSzY08824D2JABWzbdB4FP0TiB35ZvnxWm59qsY2iGibw92MFGe8kMEzuZwG6/UoHmXaCMhY5LxmF7Tp9pyR+K3W95bzNrPR9KXSeRDZ8xT4c9s3zMfiTDUzLUutOw26L2xJFCOOnGD5Ph4XXpZ74EyyKXtwdu8rezcWXEDwl3SueXvMbXm6rlAS11ujt/rUkvvjU</vt:lpwstr>
  </property>
  <property fmtid="{D5CDD505-2E9C-101B-9397-08002B2CF9AE}" pid="101" name="x1ye=92">
    <vt:lpwstr>osO2HGIgRRucbH1X00aTFP16HX7jj4Les9GOspLGoz9+u9nvxD0/7C+IqM+dNZOOIisLlA3JRqjbb2nC/sjzFTxeVpkvl+Ho0F9So2C71VlkkSSVu9rRDuRK8DGeSleWtzEFRcSMMvSkwDzLmMt1KFm0BYFTKCvGDlLUEQFRE2F+l1imnggAV+x170jeO3bTBOUNKixBFhxgYV7G84+YvlQaIdaEEnEFe6oB6y7HBh9vWZ8sj6vkQHN0to4+rJI</vt:lpwstr>
  </property>
  <property fmtid="{D5CDD505-2E9C-101B-9397-08002B2CF9AE}" pid="102" name="x1ye=93">
    <vt:lpwstr>Tv57mw/7dro6HKKbGTbG9g6k7uOxgI/dYfqjrMyxB3XYIOIjlfGRljwMfGE7zPjGd72GUvfufxYkUImNEfmmatM+e0YODQNcEgHzeZ8HmtrpQ7vH2OKDEcYkvp2I7lE8ibxM3a+/qUVH1QK0yWTgfP/AqrhbjoEQClyTyRVNV7bN9XFqF6FC+LylIG+2rjDpUuKN/v+L/oOsRf4YvRcmDg/sgA2MQ6p7Z5v4U0t4uBuxv7fsLoAYtuZO5aLsaXq</vt:lpwstr>
  </property>
  <property fmtid="{D5CDD505-2E9C-101B-9397-08002B2CF9AE}" pid="103" name="x1ye=94">
    <vt:lpwstr>0/3mHYAu6+dwwKgitJ+0bFt5kLK4EH+xdBKk1OdT4NeVHsQpXPTgApf127Cu4mo6o8KIYGgkBMa3PbB8tQCqk3keehjItLnTla/Dhi62X0TNl3UE544ySiljzIQplLlIefmbXYCYK9rok/kBEGG5NoP3jBZQOGAByypm3cdJrp0Hx8eNqNIjGFFFTZBP7iXiqCPum6WFiXIGV4VoeM2EQ7qeX3E+dKOpZItBrmkKwGffAf1UbCYkc+ZkaQX/crP</vt:lpwstr>
  </property>
  <property fmtid="{D5CDD505-2E9C-101B-9397-08002B2CF9AE}" pid="104" name="x1ye=95">
    <vt:lpwstr>ACTDa0IPeynVoCHvOTpBD5qzqICvi5C+ivkgvlEH0/Q2S3Gs6YL2yMd+g5iK7jjODApP6isoxkuP6DOXgozlqKblm0Bbov5238R4R4BwAdlV+EdZ1+kao5LtWvmJSbXPpeA8UP2SO78c3/D2EYmBilfDUH2E1z5eIbOn9jJW+8+x9Bq3ZjBtx5n71bGMwVOfDKI7Jfe8TLz6fFZJIcPS4z+goSxoKQw7hctKCdWXJE0+pihG1pNeMA6AcVkwQ6P</vt:lpwstr>
  </property>
  <property fmtid="{D5CDD505-2E9C-101B-9397-08002B2CF9AE}" pid="105" name="x1ye=96">
    <vt:lpwstr>iaFMa3hEfqz9URVLiHDQ4eSP8qxpGzfSwXrF6RWmCAhvqBAP/XnSacJtrx8BpIb0HfZHq6I0H2oH3V/63wqdRwX7HuHA6Y7wTRNc+xNWL2NxBA0TuYm0tCdWLiUz42jBZKMgrXLOwYlaQ8Ly7lnZ9iTJ6xXdRtKBNU4otIbeoUiAJ2KxQ8aF2pUh6dhehOOb0RfQl/KldyiezIFGKW1kVxDjcol8nph7jY2QvxjjCs33xDam8hvax4QlArTcb50</vt:lpwstr>
  </property>
  <property fmtid="{D5CDD505-2E9C-101B-9397-08002B2CF9AE}" pid="106" name="x1ye=97">
    <vt:lpwstr>d7PVEZ+HV8FGrjg5Jugey9Vf4+yux59Ogw1JYKE5jJiEYqzgquT1bqpPgEcj7/nxSVEimder/bvpWfL5DLutb+u3vNr5Hsbn2oD+9+Ln0yZuKOIrSpanJCVKYfVAav/+Oq8imt+ooo1cG3owRopeHDZ6LTWLVnjskaaMHACuGPRMkuH850/37DCzOIWlBfKBK1Giw5iFph9FbC4bp+RRIP3YIxn6ugc4QhiRiRRleUVeH0Zq5cYYo94F+lCq9cH</vt:lpwstr>
  </property>
  <property fmtid="{D5CDD505-2E9C-101B-9397-08002B2CF9AE}" pid="107" name="x1ye=98">
    <vt:lpwstr>0j1tlNOP9aSCfJt+h6XkpSPxiu86y+a3XBho+fW2avMby/cPwVMmNxanloditjPoP3PRCDzzkIIEViiMFovTpCA1ZTXodjqixbZxZG7Je+N8Vc3yUTW0MTHuNbCtwiFbmJ5KA7rO/F7jjV/rmC3Jhnqw71JiIj9b2+nEI6WigVrDMQKTbVi7ijGuM/XZZ4nGtyAUnJYRUSkgeiswfpyt1n/dAEBSMyB2loBkcC5d+Fu5nWNdrSGEL7nXBBOogPp</vt:lpwstr>
  </property>
  <property fmtid="{D5CDD505-2E9C-101B-9397-08002B2CF9AE}" pid="108" name="x1ye=99">
    <vt:lpwstr>lIgaxuW6OArRTm6Gn/CR6khmhGB2RoYmUGSt09fW2BF6l5gXOCNVVYr2hA6zbNrBCSbHmIaGzdJIUcnnAiH3yOkKWv1LpWVN8Gcv09o5yF+0UQnXp0kWkEY+9TBo8b47ifvEE4vXSDX+EYi0G09bKm8jpyA9etbOd8SDPkH4EIqZJtYpGKG6ya3/gw0n8hd+JUG/eqZH5VIPnz0rMh8UQKiS2SdCkzVZBRB9X77Ro5DopQZDy1i66b/tfSQg625</vt:lpwstr>
  </property>
</Properties>
</file>